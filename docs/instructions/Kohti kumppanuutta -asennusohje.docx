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16A" w:rsidRDefault="00C1216A" w:rsidP="00C1216A">
      <w:pPr>
        <w:jc w:val="center"/>
        <w:rPr>
          <w:rFonts w:cs="Arial"/>
          <w:b/>
          <w:sz w:val="36"/>
          <w:szCs w:val="36"/>
          <w:lang w:val="fi-FI"/>
        </w:rPr>
      </w:pPr>
      <w:r>
        <w:rPr>
          <w:rFonts w:cs="Arial"/>
          <w:b/>
          <w:sz w:val="36"/>
          <w:szCs w:val="36"/>
          <w:lang w:val="fi-FI"/>
        </w:rPr>
        <w:t>Kohti kumppanuutta -ympäristön asennusohje</w:t>
      </w:r>
    </w:p>
    <w:p w:rsidR="00C1216A" w:rsidRDefault="00C1216A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Versio 0.1 (luonnos)</w:t>
      </w:r>
    </w:p>
    <w:p w:rsidR="00C1216A" w:rsidRDefault="00135772" w:rsidP="00C1216A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27.12.2011</w:t>
      </w: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C1216A">
      <w:pPr>
        <w:jc w:val="center"/>
        <w:rPr>
          <w:rFonts w:cs="Arial"/>
          <w:lang w:val="fi-FI"/>
        </w:rPr>
      </w:pPr>
    </w:p>
    <w:p w:rsidR="00135772" w:rsidRDefault="00135772" w:rsidP="00135772">
      <w:pPr>
        <w:jc w:val="center"/>
        <w:rPr>
          <w:rFonts w:cs="Arial"/>
          <w:lang w:val="fi-FI"/>
        </w:rPr>
      </w:pPr>
      <w:r>
        <w:rPr>
          <w:rFonts w:cs="Arial"/>
          <w:lang w:val="fi-FI"/>
        </w:rPr>
        <w:t>Ixonos Oyj</w:t>
      </w:r>
    </w:p>
    <w:p w:rsidR="00135772" w:rsidRDefault="00135772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p w:rsidR="00135772" w:rsidRDefault="00135772" w:rsidP="00135772">
      <w:pPr>
        <w:rPr>
          <w:rFonts w:cs="Arial"/>
          <w:lang w:val="fi-FI"/>
        </w:rPr>
        <w:sectPr w:rsidR="00135772" w:rsidSect="00135772">
          <w:headerReference w:type="default" r:id="rId9"/>
          <w:pgSz w:w="12240" w:h="15840" w:code="1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:rsidR="000253C0" w:rsidRDefault="000253C0" w:rsidP="00135772">
      <w:pPr>
        <w:rPr>
          <w:rFonts w:cs="Arial"/>
          <w:lang w:val="fi-FI"/>
        </w:rPr>
      </w:pPr>
      <w:r>
        <w:rPr>
          <w:rFonts w:cs="Arial"/>
          <w:lang w:val="fi-FI"/>
        </w:rPr>
        <w:lastRenderedPageBreak/>
        <w:t>Muutoshistoria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253C0" w:rsidTr="000253C0"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Versio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Päiväys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Kuvaus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0253C0" w:rsidRDefault="008447F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Tekijä</w:t>
            </w:r>
          </w:p>
        </w:tc>
      </w:tr>
      <w:tr w:rsidR="000253C0" w:rsidTr="000253C0"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0.1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27.12.2011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Ensimmäinen luonnos</w:t>
            </w: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  <w:r>
              <w:rPr>
                <w:rFonts w:cs="Arial"/>
                <w:lang w:val="fi-FI"/>
              </w:rPr>
              <w:t>MH</w:t>
            </w:r>
          </w:p>
        </w:tc>
      </w:tr>
      <w:tr w:rsidR="000253C0" w:rsidTr="000253C0"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  <w:tc>
          <w:tcPr>
            <w:tcW w:w="2394" w:type="dxa"/>
          </w:tcPr>
          <w:p w:rsidR="000253C0" w:rsidRDefault="000253C0" w:rsidP="000253C0">
            <w:pPr>
              <w:rPr>
                <w:rFonts w:cs="Arial"/>
                <w:lang w:val="fi-FI"/>
              </w:rPr>
            </w:pPr>
          </w:p>
        </w:tc>
      </w:tr>
    </w:tbl>
    <w:p w:rsidR="000253C0" w:rsidRDefault="000253C0" w:rsidP="00135772">
      <w:pPr>
        <w:rPr>
          <w:rFonts w:cs="Arial"/>
          <w:lang w:val="fi-FI"/>
        </w:rPr>
      </w:pPr>
    </w:p>
    <w:p w:rsidR="000253C0" w:rsidRDefault="000253C0">
      <w:pPr>
        <w:rPr>
          <w:rFonts w:cs="Arial"/>
          <w:lang w:val="fi-FI"/>
        </w:rPr>
      </w:pPr>
      <w:r>
        <w:rPr>
          <w:rFonts w:cs="Arial"/>
          <w:lang w:val="fi-FI"/>
        </w:rPr>
        <w:br w:type="page"/>
      </w:r>
    </w:p>
    <w:sdt>
      <w:sdtPr>
        <w:id w:val="1069237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4686" w:rsidRPr="008B54E9" w:rsidRDefault="00744FB1" w:rsidP="008B54E9">
          <w:pPr>
            <w:rPr>
              <w:rStyle w:val="BookTitle"/>
              <w:b w:val="0"/>
              <w:sz w:val="24"/>
              <w:szCs w:val="24"/>
            </w:rPr>
          </w:pPr>
          <w:proofErr w:type="spellStart"/>
          <w:r w:rsidRPr="008B54E9">
            <w:rPr>
              <w:b/>
              <w:sz w:val="24"/>
              <w:szCs w:val="24"/>
            </w:rPr>
            <w:t>Sisältö</w:t>
          </w:r>
          <w:proofErr w:type="spellEnd"/>
        </w:p>
        <w:p w:rsidR="00744FB1" w:rsidRPr="00744FB1" w:rsidRDefault="00744FB1" w:rsidP="00744FB1">
          <w:pPr>
            <w:rPr>
              <w:lang w:eastAsia="ja-JP"/>
            </w:rPr>
          </w:pPr>
        </w:p>
        <w:p w:rsidR="000F71E1" w:rsidRDefault="00B846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2844948" w:history="1">
            <w:r w:rsidR="000F71E1" w:rsidRPr="00C17FF6">
              <w:rPr>
                <w:rStyle w:val="Hyperlink"/>
                <w:noProof/>
              </w:rPr>
              <w:t>1  Johdanto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_Toc312844948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4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49" w:history="1">
            <w:r w:rsidR="000F71E1" w:rsidRPr="00C17FF6">
              <w:rPr>
                <w:rStyle w:val="Hyperlink"/>
                <w:noProof/>
              </w:rPr>
              <w:t>2  Alustavat valmistelut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_Toc312844949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4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0" w:history="1">
            <w:r w:rsidR="000F71E1" w:rsidRPr="00C17FF6">
              <w:rPr>
                <w:rStyle w:val="Hyperlink"/>
                <w:noProof/>
              </w:rPr>
              <w:t>2.1  Luo koku-käyttäjä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_Toc312844950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4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1" w:history="1">
            <w:r w:rsidR="000F71E1" w:rsidRPr="00C17FF6">
              <w:rPr>
                <w:rStyle w:val="Hyperlink"/>
                <w:noProof/>
              </w:rPr>
              <w:t>2.2  Asenna Java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_Toc312844951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5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2" w:history="1">
            <w:r w:rsidR="000F71E1" w:rsidRPr="00C17FF6">
              <w:rPr>
                <w:rStyle w:val="Hyperlink"/>
                <w:noProof/>
              </w:rPr>
              <w:t>3  JBoss Enterprise Portal Platform ja Site Publisher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_Toc312844952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5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3" w:history="1">
            <w:r w:rsidR="000F71E1" w:rsidRPr="00C17FF6">
              <w:rPr>
                <w:rStyle w:val="Hyperlink"/>
                <w:noProof/>
              </w:rPr>
              <w:t>3.1  Asenna JBoss EPP + Site Publisher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_Toc312844953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5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4" w:history="1">
            <w:r w:rsidR="000F71E1" w:rsidRPr="00C17FF6">
              <w:rPr>
                <w:rStyle w:val="Hyperlink"/>
                <w:noProof/>
              </w:rPr>
              <w:t>3.2  Luo JBoss EPP -palvelimen init-skripti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_Toc312844954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6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5" w:history="1">
            <w:r w:rsidR="000F71E1" w:rsidRPr="00C17FF6">
              <w:rPr>
                <w:rStyle w:val="Hyperlink"/>
                <w:noProof/>
              </w:rPr>
              <w:t>4  JBoss Portal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_Toc312844955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7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6" w:history="1">
            <w:r w:rsidR="000F71E1" w:rsidRPr="00C17FF6">
              <w:rPr>
                <w:rStyle w:val="Hyperlink"/>
                <w:noProof/>
              </w:rPr>
              <w:t>4.1  Asenna JBoss Portal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_Toc312844956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7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7" w:history="1">
            <w:r w:rsidR="000F71E1" w:rsidRPr="00C17FF6">
              <w:rPr>
                <w:rStyle w:val="Hyperlink"/>
                <w:noProof/>
              </w:rPr>
              <w:t>4.2  Luo JBoss Portal -palvelimen init-skripti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_Toc312844957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9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8" w:history="1">
            <w:r w:rsidR="000F71E1" w:rsidRPr="00C17FF6">
              <w:rPr>
                <w:rStyle w:val="Hyperlink"/>
                <w:noProof/>
              </w:rPr>
              <w:t>5  Intalio BPMS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_Toc312844958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9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59" w:history="1">
            <w:r w:rsidR="000F71E1" w:rsidRPr="00C17FF6">
              <w:rPr>
                <w:rStyle w:val="Hyperlink"/>
                <w:noProof/>
              </w:rPr>
              <w:t>6  JBoss SOA Platform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_Toc312844959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9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60" w:history="1">
            <w:r w:rsidR="000F71E1" w:rsidRPr="00C17FF6">
              <w:rPr>
                <w:rStyle w:val="Hyperlink"/>
                <w:noProof/>
              </w:rPr>
              <w:t>7  JBoss Enterprise Application Platform ja Web Services CXF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_Toc312844960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10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61" w:history="1">
            <w:r w:rsidR="000F71E1" w:rsidRPr="00C17FF6">
              <w:rPr>
                <w:rStyle w:val="Hyperlink"/>
                <w:noProof/>
              </w:rPr>
              <w:t>8  MySQL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_Toc312844961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10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62" w:history="1">
            <w:r w:rsidR="000F71E1" w:rsidRPr="00C17FF6">
              <w:rPr>
                <w:rStyle w:val="Hyperlink"/>
                <w:noProof/>
              </w:rPr>
              <w:t>9  Sivujen luonti ja konfigurointi JBoss EPP ja JBoss Portal palvelimiin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_Toc312844962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10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0F71E1" w:rsidRDefault="0049792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12844963" w:history="1">
            <w:r w:rsidR="000F71E1" w:rsidRPr="00C17FF6">
              <w:rPr>
                <w:rStyle w:val="Hyperlink"/>
                <w:noProof/>
              </w:rPr>
              <w:t>10  LDAP-hakemistopalvelin</w:t>
            </w:r>
            <w:r w:rsidR="000F71E1">
              <w:rPr>
                <w:noProof/>
                <w:webHidden/>
              </w:rPr>
              <w:tab/>
            </w:r>
            <w:r w:rsidR="000F71E1">
              <w:rPr>
                <w:noProof/>
                <w:webHidden/>
              </w:rPr>
              <w:fldChar w:fldCharType="begin"/>
            </w:r>
            <w:r w:rsidR="000F71E1">
              <w:rPr>
                <w:noProof/>
                <w:webHidden/>
              </w:rPr>
              <w:instrText xml:space="preserve"> PAGEREF _Toc312844963 \h </w:instrText>
            </w:r>
            <w:r w:rsidR="000F71E1">
              <w:rPr>
                <w:noProof/>
                <w:webHidden/>
              </w:rPr>
            </w:r>
            <w:r w:rsidR="000F71E1">
              <w:rPr>
                <w:noProof/>
                <w:webHidden/>
              </w:rPr>
              <w:fldChar w:fldCharType="separate"/>
            </w:r>
            <w:r w:rsidR="000F71E1">
              <w:rPr>
                <w:noProof/>
                <w:webHidden/>
              </w:rPr>
              <w:t>10</w:t>
            </w:r>
            <w:r w:rsidR="000F71E1">
              <w:rPr>
                <w:noProof/>
                <w:webHidden/>
              </w:rPr>
              <w:fldChar w:fldCharType="end"/>
            </w:r>
          </w:hyperlink>
        </w:p>
        <w:p w:rsidR="00B84686" w:rsidRDefault="00B84686">
          <w:r>
            <w:rPr>
              <w:b/>
              <w:bCs/>
              <w:noProof/>
            </w:rPr>
            <w:fldChar w:fldCharType="end"/>
          </w:r>
        </w:p>
      </w:sdtContent>
    </w:sdt>
    <w:p w:rsidR="00B84686" w:rsidRDefault="00B84686">
      <w:pPr>
        <w:rPr>
          <w:rFonts w:cs="Arial"/>
        </w:rPr>
      </w:pPr>
      <w:r>
        <w:rPr>
          <w:rFonts w:cs="Arial"/>
        </w:rPr>
        <w:br w:type="page"/>
      </w:r>
    </w:p>
    <w:p w:rsidR="00135772" w:rsidRPr="008B54E9" w:rsidRDefault="00B84686" w:rsidP="00744FB1">
      <w:pPr>
        <w:pStyle w:val="Otsikko1"/>
      </w:pPr>
      <w:bookmarkStart w:id="0" w:name="_Toc312844948"/>
      <w:r w:rsidRPr="008B54E9">
        <w:lastRenderedPageBreak/>
        <w:t xml:space="preserve">1 </w:t>
      </w:r>
      <w:r w:rsidR="007361D8" w:rsidRPr="008B54E9">
        <w:t xml:space="preserve"> </w:t>
      </w:r>
      <w:r w:rsidRPr="008B54E9">
        <w:t>Johdanto</w:t>
      </w:r>
      <w:bookmarkEnd w:id="0"/>
    </w:p>
    <w:p w:rsidR="00B84686" w:rsidRPr="008B54E9" w:rsidRDefault="00B84686" w:rsidP="00135772">
      <w:pPr>
        <w:rPr>
          <w:rFonts w:cs="Arial"/>
          <w:lang w:val="fi-FI"/>
        </w:rPr>
      </w:pPr>
    </w:p>
    <w:p w:rsidR="00A573DD" w:rsidRDefault="001256B3" w:rsidP="00135772">
      <w:pPr>
        <w:rPr>
          <w:rFonts w:cs="Arial"/>
          <w:lang w:val="fi-FI"/>
        </w:rPr>
      </w:pPr>
      <w:r w:rsidRPr="001256B3">
        <w:rPr>
          <w:rFonts w:cs="Arial"/>
          <w:lang w:val="fi-FI"/>
        </w:rPr>
        <w:t xml:space="preserve">Tämä asennusohje kuvaa Kohti kumppanuutta -ympäristön </w:t>
      </w:r>
      <w:r>
        <w:rPr>
          <w:rFonts w:cs="Arial"/>
          <w:lang w:val="fi-FI"/>
        </w:rPr>
        <w:t>asentamisen viidelle palvelimelle, joissa kaikissa käyttöjärjestelmä</w:t>
      </w:r>
      <w:r w:rsidR="00A573DD">
        <w:rPr>
          <w:rFonts w:cs="Arial"/>
          <w:lang w:val="fi-FI"/>
        </w:rPr>
        <w:t>nä on Red Hat Enterprise Linux. Ympäristö koostuu alla listatuista palvelimista ja ohjelmistoista.</w:t>
      </w:r>
    </w:p>
    <w:p w:rsidR="00A573DD" w:rsidRDefault="00A573DD" w:rsidP="00135772">
      <w:pPr>
        <w:rPr>
          <w:rFonts w:cs="Arial"/>
          <w:lang w:val="fi-FI"/>
        </w:rPr>
      </w:pPr>
    </w:p>
    <w:p w:rsidR="00A573DD" w:rsidRPr="00A573DD" w:rsidRDefault="00A573DD" w:rsidP="00135772">
      <w:pPr>
        <w:rPr>
          <w:rFonts w:cs="Arial"/>
        </w:rPr>
      </w:pPr>
      <w:proofErr w:type="spellStart"/>
      <w:r w:rsidRPr="00A573DD">
        <w:rPr>
          <w:rFonts w:cs="Arial"/>
        </w:rPr>
        <w:t>Palvelin</w:t>
      </w:r>
      <w:proofErr w:type="spellEnd"/>
      <w:r w:rsidRPr="00A573DD">
        <w:rPr>
          <w:rFonts w:cs="Arial"/>
        </w:rPr>
        <w:t xml:space="preserve"> 1:</w:t>
      </w:r>
    </w:p>
    <w:p w:rsidR="00A573DD" w:rsidRPr="00A573DD" w:rsidRDefault="00A573DD" w:rsidP="00A573DD">
      <w:pPr>
        <w:pStyle w:val="ListParagraph"/>
        <w:numPr>
          <w:ilvl w:val="0"/>
          <w:numId w:val="2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Enterprise Portal Platform 5.1.1 + Site Publisher</w:t>
      </w:r>
    </w:p>
    <w:p w:rsidR="00A573DD" w:rsidRDefault="00A573DD" w:rsidP="00135772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2: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Portal 2.7.2</w:t>
      </w:r>
    </w:p>
    <w:p w:rsidR="00A573DD" w:rsidRDefault="00A573DD" w:rsidP="00135772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3: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Intalio</w:t>
      </w:r>
      <w:proofErr w:type="spellEnd"/>
      <w:r w:rsidRPr="00A573DD">
        <w:rPr>
          <w:rFonts w:cs="Arial"/>
        </w:rPr>
        <w:t xml:space="preserve"> BPMS EE 6.1.8</w:t>
      </w:r>
    </w:p>
    <w:p w:rsidR="00A573DD" w:rsidRDefault="00A573DD" w:rsidP="00A573DD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4: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SOA Platform 5.1.0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>
        <w:rPr>
          <w:rFonts w:cs="Arial"/>
        </w:rPr>
        <w:t>OpenLDAP</w:t>
      </w:r>
      <w:proofErr w:type="spellEnd"/>
    </w:p>
    <w:p w:rsidR="00A573DD" w:rsidRDefault="00A573DD" w:rsidP="00A573DD">
      <w:pPr>
        <w:rPr>
          <w:rFonts w:cs="Arial"/>
        </w:rPr>
      </w:pPr>
      <w:proofErr w:type="spellStart"/>
      <w:r>
        <w:rPr>
          <w:rFonts w:cs="Arial"/>
        </w:rPr>
        <w:t>Palvelin</w:t>
      </w:r>
      <w:proofErr w:type="spellEnd"/>
      <w:r>
        <w:rPr>
          <w:rFonts w:cs="Arial"/>
        </w:rPr>
        <w:t xml:space="preserve"> 5:</w:t>
      </w:r>
    </w:p>
    <w:p w:rsid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proofErr w:type="spellStart"/>
      <w:r w:rsidRPr="00A573DD">
        <w:rPr>
          <w:rFonts w:cs="Arial"/>
        </w:rPr>
        <w:t>JBoss</w:t>
      </w:r>
      <w:proofErr w:type="spellEnd"/>
      <w:r w:rsidRPr="00A573DD">
        <w:rPr>
          <w:rFonts w:cs="Arial"/>
        </w:rPr>
        <w:t xml:space="preserve"> Enterprise Application </w:t>
      </w:r>
      <w:r w:rsidR="00241D67">
        <w:rPr>
          <w:rFonts w:cs="Arial"/>
        </w:rPr>
        <w:t>Platform</w:t>
      </w:r>
      <w:r w:rsidRPr="00A573DD">
        <w:rPr>
          <w:rFonts w:cs="Arial"/>
        </w:rPr>
        <w:t xml:space="preserve"> 5.1.1 + Web Services CXF</w:t>
      </w:r>
    </w:p>
    <w:p w:rsidR="00A573DD" w:rsidRPr="00A573DD" w:rsidRDefault="00A573DD" w:rsidP="00A573D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MySQL Server 5.5.16</w:t>
      </w:r>
    </w:p>
    <w:p w:rsidR="00A573DD" w:rsidRDefault="00A573DD" w:rsidP="00A573DD">
      <w:pPr>
        <w:rPr>
          <w:rFonts w:cs="Arial"/>
        </w:rPr>
      </w:pPr>
    </w:p>
    <w:p w:rsidR="00A573DD" w:rsidRDefault="00A573DD" w:rsidP="00A573DD">
      <w:pPr>
        <w:rPr>
          <w:rFonts w:cs="Arial"/>
          <w:lang w:val="fi-FI"/>
        </w:rPr>
      </w:pPr>
      <w:r w:rsidRPr="00A573DD">
        <w:rPr>
          <w:rFonts w:cs="Arial"/>
          <w:lang w:val="fi-FI"/>
        </w:rPr>
        <w:t>Lisäksi Java virtuaalikone 1.6, MySQL client 5.5.16</w:t>
      </w:r>
      <w:r>
        <w:rPr>
          <w:rFonts w:cs="Arial"/>
          <w:lang w:val="fi-FI"/>
        </w:rPr>
        <w:t xml:space="preserve"> ja MySQL connector 5.1.18 asennetaan kaikille palvelimille.</w:t>
      </w:r>
    </w:p>
    <w:p w:rsidR="00701783" w:rsidRPr="00A573DD" w:rsidRDefault="00701783" w:rsidP="00A573DD">
      <w:pPr>
        <w:rPr>
          <w:rFonts w:cs="Arial"/>
          <w:lang w:val="fi-FI"/>
        </w:rPr>
      </w:pPr>
    </w:p>
    <w:p w:rsidR="00B84686" w:rsidRPr="00A573DD" w:rsidRDefault="00B84686" w:rsidP="002455DA">
      <w:pPr>
        <w:pStyle w:val="Otsikko1"/>
      </w:pPr>
      <w:bookmarkStart w:id="1" w:name="_Toc312844949"/>
      <w:r w:rsidRPr="00A573DD">
        <w:t xml:space="preserve">2 </w:t>
      </w:r>
      <w:r w:rsidR="002B07BD">
        <w:t xml:space="preserve"> </w:t>
      </w:r>
      <w:r w:rsidRPr="00A573DD">
        <w:t>Alustavat valmistelut</w:t>
      </w:r>
      <w:bookmarkEnd w:id="1"/>
    </w:p>
    <w:p w:rsidR="00FE5D3F" w:rsidRDefault="00FE5D3F" w:rsidP="00135772">
      <w:pPr>
        <w:rPr>
          <w:rFonts w:cs="Arial"/>
          <w:lang w:val="fi-FI"/>
        </w:rPr>
      </w:pPr>
    </w:p>
    <w:p w:rsidR="00FE5D3F" w:rsidRDefault="002D3916" w:rsidP="00F7058A">
      <w:pPr>
        <w:rPr>
          <w:lang w:val="fi-FI"/>
        </w:rPr>
      </w:pPr>
      <w:r>
        <w:rPr>
          <w:lang w:val="fi-FI"/>
        </w:rPr>
        <w:t>V</w:t>
      </w:r>
      <w:r w:rsidR="00FE5D3F">
        <w:rPr>
          <w:lang w:val="fi-FI"/>
        </w:rPr>
        <w:t xml:space="preserve">aiheet </w:t>
      </w:r>
      <w:r>
        <w:rPr>
          <w:lang w:val="fi-FI"/>
        </w:rPr>
        <w:t xml:space="preserve">2.1 ja 2.2 </w:t>
      </w:r>
      <w:r w:rsidR="00FE5D3F">
        <w:rPr>
          <w:lang w:val="fi-FI"/>
        </w:rPr>
        <w:t>tehdään jokaisella palvelimella.</w:t>
      </w:r>
    </w:p>
    <w:p w:rsidR="00FE5D3F" w:rsidRDefault="00FE5D3F" w:rsidP="00135772">
      <w:pPr>
        <w:rPr>
          <w:rFonts w:cs="Arial"/>
          <w:lang w:val="fi-FI"/>
        </w:rPr>
      </w:pPr>
    </w:p>
    <w:p w:rsidR="00701783" w:rsidRDefault="00FE5D3F" w:rsidP="00FD6A6E">
      <w:pPr>
        <w:pStyle w:val="Otsikko2"/>
      </w:pPr>
      <w:bookmarkStart w:id="2" w:name="_Toc312844950"/>
      <w:r>
        <w:t xml:space="preserve">2.1 </w:t>
      </w:r>
      <w:r w:rsidR="002B07BD">
        <w:t xml:space="preserve"> </w:t>
      </w:r>
      <w:r w:rsidR="00E86CA3">
        <w:t>Luo koku-käyttäjä</w:t>
      </w:r>
      <w:bookmarkEnd w:id="2"/>
    </w:p>
    <w:p w:rsidR="00FD6A6E" w:rsidRPr="00FA2767" w:rsidRDefault="00FD6A6E" w:rsidP="00D52A8B">
      <w:pPr>
        <w:rPr>
          <w:lang w:val="fi-FI"/>
        </w:rPr>
      </w:pPr>
    </w:p>
    <w:p w:rsidR="00FE5D3F" w:rsidRDefault="00FE5D3F" w:rsidP="00F7058A">
      <w:pPr>
        <w:rPr>
          <w:lang w:val="fi-FI"/>
        </w:rPr>
      </w:pPr>
      <w:r>
        <w:rPr>
          <w:lang w:val="fi-FI"/>
        </w:rPr>
        <w:t>Varmista, että seuraava polkumääritys on pääkäyttäjän .bashrc tiedostossa</w:t>
      </w:r>
      <w:r w:rsidR="008160BC">
        <w:rPr>
          <w:lang w:val="fi-FI"/>
        </w:rPr>
        <w:t>:</w:t>
      </w:r>
    </w:p>
    <w:p w:rsidR="00FE5D3F" w:rsidRPr="00FE5D3F" w:rsidRDefault="00FE5D3F" w:rsidP="001F49D3">
      <w:pPr>
        <w:pStyle w:val="Code"/>
        <w:rPr>
          <w:rFonts w:ascii="Arial" w:hAnsi="Arial" w:cs="Arial"/>
          <w:sz w:val="22"/>
          <w:szCs w:val="22"/>
          <w:lang w:val="fi-FI"/>
        </w:rPr>
      </w:pPr>
      <w:r w:rsidRPr="00FE5D3F">
        <w:rPr>
          <w:lang w:val="fi-FI"/>
        </w:rPr>
        <w:lastRenderedPageBreak/>
        <w:t>PATH=$PATH:/usr/sbin:/sbin</w:t>
      </w:r>
    </w:p>
    <w:p w:rsidR="00FE5D3F" w:rsidRDefault="00FD6A6E" w:rsidP="00F7058A">
      <w:pPr>
        <w:rPr>
          <w:lang w:val="fi-FI"/>
        </w:rPr>
      </w:pPr>
      <w:r>
        <w:rPr>
          <w:lang w:val="fi-FI"/>
        </w:rPr>
        <w:t>O</w:t>
      </w:r>
      <w:r w:rsidR="00FE5D3F">
        <w:rPr>
          <w:lang w:val="fi-FI"/>
        </w:rPr>
        <w:t>ta polku käyttöön</w:t>
      </w:r>
      <w:r w:rsidR="008160BC">
        <w:rPr>
          <w:lang w:val="fi-FI"/>
        </w:rPr>
        <w:t>:</w:t>
      </w:r>
    </w:p>
    <w:p w:rsidR="001F49D3" w:rsidRPr="001F49D3" w:rsidRDefault="001F49D3" w:rsidP="001F49D3">
      <w:pPr>
        <w:pStyle w:val="Code"/>
        <w:rPr>
          <w:lang w:val="fi-FI"/>
        </w:rPr>
      </w:pPr>
      <w:r w:rsidRPr="001F49D3">
        <w:rPr>
          <w:lang w:val="fi-FI"/>
        </w:rPr>
        <w:t># export PATH</w:t>
      </w:r>
    </w:p>
    <w:p w:rsidR="00FE5D3F" w:rsidRDefault="001F49D3" w:rsidP="00F7058A">
      <w:pPr>
        <w:rPr>
          <w:lang w:val="fi-FI"/>
        </w:rPr>
      </w:pPr>
      <w:r>
        <w:rPr>
          <w:lang w:val="fi-FI"/>
        </w:rPr>
        <w:t>Luo tämän jälkeen Kohti kumppanuutta -ympäristölle erillinen käyttäjä:</w:t>
      </w:r>
    </w:p>
    <w:p w:rsidR="001F49D3" w:rsidRDefault="001F49D3" w:rsidP="001F49D3">
      <w:pPr>
        <w:pStyle w:val="Code"/>
        <w:rPr>
          <w:lang w:val="fi-FI"/>
        </w:rPr>
      </w:pPr>
      <w:r>
        <w:rPr>
          <w:lang w:val="fi-FI"/>
        </w:rPr>
        <w:t># adduser koku</w:t>
      </w:r>
    </w:p>
    <w:p w:rsidR="00FE5D3F" w:rsidRDefault="00FE5D3F" w:rsidP="00F7058A">
      <w:pPr>
        <w:rPr>
          <w:lang w:val="fi-FI"/>
        </w:rPr>
      </w:pPr>
    </w:p>
    <w:p w:rsidR="00701783" w:rsidRDefault="00F7058A" w:rsidP="00F7058A">
      <w:pPr>
        <w:pStyle w:val="Otsikko2"/>
      </w:pPr>
      <w:bookmarkStart w:id="3" w:name="_Toc312844951"/>
      <w:r>
        <w:t xml:space="preserve">2.2 </w:t>
      </w:r>
      <w:r w:rsidR="002B07BD">
        <w:t xml:space="preserve"> </w:t>
      </w:r>
      <w:r>
        <w:t>Asenna Java</w:t>
      </w:r>
      <w:bookmarkEnd w:id="3"/>
    </w:p>
    <w:p w:rsidR="00F7058A" w:rsidRPr="00FA2767" w:rsidRDefault="00F7058A" w:rsidP="00F7058A">
      <w:pPr>
        <w:rPr>
          <w:lang w:val="fi-FI"/>
        </w:rPr>
      </w:pPr>
    </w:p>
    <w:p w:rsidR="00F7058A" w:rsidRDefault="00F7058A" w:rsidP="00F7058A">
      <w:pPr>
        <w:rPr>
          <w:lang w:val="fi-FI"/>
        </w:rPr>
      </w:pPr>
      <w:r w:rsidRPr="00F7058A">
        <w:rPr>
          <w:lang w:val="fi-FI"/>
        </w:rPr>
        <w:t xml:space="preserve">Java-asennuksena Kohti kumppanuutta -ympäristössä käytetään </w:t>
      </w:r>
      <w:r>
        <w:rPr>
          <w:lang w:val="fi-FI"/>
        </w:rPr>
        <w:t xml:space="preserve">Oraclen Java SE JDK 6 versiota. </w:t>
      </w:r>
      <w:r w:rsidR="002B52EE">
        <w:rPr>
          <w:lang w:val="fi-FI"/>
        </w:rPr>
        <w:t xml:space="preserve">Ennen asentamista </w:t>
      </w:r>
      <w:r>
        <w:rPr>
          <w:lang w:val="fi-FI"/>
        </w:rPr>
        <w:t xml:space="preserve">Red Hat </w:t>
      </w:r>
      <w:r w:rsidR="002B52EE">
        <w:rPr>
          <w:lang w:val="fi-FI"/>
        </w:rPr>
        <w:t xml:space="preserve">Enterprise </w:t>
      </w:r>
      <w:r>
        <w:rPr>
          <w:lang w:val="fi-FI"/>
        </w:rPr>
        <w:t xml:space="preserve">Linuxiin jo mahdollisesti asennettu OpenJDK </w:t>
      </w:r>
      <w:r w:rsidR="002B52EE">
        <w:rPr>
          <w:lang w:val="fi-FI"/>
        </w:rPr>
        <w:t>on poistettava</w:t>
      </w:r>
      <w:r w:rsidR="00D16AF6">
        <w:rPr>
          <w:lang w:val="fi-FI"/>
        </w:rPr>
        <w:t>.</w:t>
      </w:r>
    </w:p>
    <w:p w:rsidR="00D16AF6" w:rsidRDefault="00D16AF6" w:rsidP="00F7058A">
      <w:pPr>
        <w:rPr>
          <w:lang w:val="fi-FI"/>
        </w:rPr>
      </w:pPr>
      <w:r>
        <w:rPr>
          <w:lang w:val="fi-FI"/>
        </w:rPr>
        <w:t>Asenna Java ajamalla jdk-6u27-linux-x64.bin hakemistossa /usr/java.</w:t>
      </w:r>
      <w:r w:rsidR="00FF6AF3">
        <w:rPr>
          <w:lang w:val="fi-FI"/>
        </w:rPr>
        <w:t xml:space="preserve"> Jos Javan asennuksen jälkeen komennot viittaavat OpenJDK:iin, päivitä symboliset linkit osoittamaan Oraclen Java-asennukseen (voit tarkistaa version ajamalla ’java -version’):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/bin/java" "java" "/</w:t>
      </w:r>
      <w:proofErr w:type="spellStart"/>
      <w:r w:rsidRPr="00FF6AF3">
        <w:t>usr</w:t>
      </w:r>
      <w:proofErr w:type="spellEnd"/>
      <w:r w:rsidRPr="00FF6AF3">
        <w:t>/java/default/bin/java" 2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</w:t>
      </w:r>
      <w:proofErr w:type="spellStart"/>
      <w:r w:rsidRPr="00FF6AF3">
        <w:t>javac</w:t>
      </w:r>
      <w:proofErr w:type="spellEnd"/>
      <w:r w:rsidRPr="00FF6AF3">
        <w:t>" "</w:t>
      </w:r>
      <w:proofErr w:type="spellStart"/>
      <w:r w:rsidRPr="00FF6AF3">
        <w:t>javac</w:t>
      </w:r>
      <w:proofErr w:type="spellEnd"/>
      <w:r w:rsidRPr="00FF6AF3">
        <w:t>" "/</w:t>
      </w:r>
      <w:proofErr w:type="spellStart"/>
      <w:r w:rsidRPr="00FF6AF3">
        <w:t>usr</w:t>
      </w:r>
      <w:proofErr w:type="spellEnd"/>
      <w:r w:rsidRPr="00FF6AF3">
        <w:t>/java/default/bin/</w:t>
      </w:r>
      <w:proofErr w:type="spellStart"/>
      <w:r w:rsidRPr="00FF6AF3">
        <w:t>javac</w:t>
      </w:r>
      <w:proofErr w:type="spellEnd"/>
      <w:r w:rsidRPr="00FF6AF3">
        <w:t>" 2</w:t>
      </w:r>
    </w:p>
    <w:p w:rsidR="00FF6AF3" w:rsidRPr="00FF6AF3" w:rsidRDefault="00FF6AF3" w:rsidP="00FF6AF3">
      <w:pPr>
        <w:pStyle w:val="Code"/>
      </w:pPr>
      <w:r w:rsidRPr="00FF6AF3">
        <w:t># update-alternatives --install "/</w:t>
      </w:r>
      <w:proofErr w:type="spellStart"/>
      <w:r w:rsidRPr="00FF6AF3">
        <w:t>usr</w:t>
      </w:r>
      <w:proofErr w:type="spellEnd"/>
      <w:r w:rsidRPr="00FF6AF3">
        <w:t>/bin/</w:t>
      </w:r>
      <w:proofErr w:type="spellStart"/>
      <w:r w:rsidRPr="00FF6AF3">
        <w:t>javaws</w:t>
      </w:r>
      <w:proofErr w:type="spellEnd"/>
      <w:r w:rsidRPr="00FF6AF3">
        <w:t>" "</w:t>
      </w:r>
      <w:proofErr w:type="spellStart"/>
      <w:r w:rsidRPr="00FF6AF3">
        <w:t>javaws</w:t>
      </w:r>
      <w:proofErr w:type="spellEnd"/>
      <w:r w:rsidRPr="00FF6AF3">
        <w:t>" "/</w:t>
      </w:r>
      <w:proofErr w:type="spellStart"/>
      <w:r w:rsidRPr="00FF6AF3">
        <w:t>usr</w:t>
      </w:r>
      <w:proofErr w:type="spellEnd"/>
      <w:r w:rsidRPr="00FF6AF3">
        <w:t>/java/default/bin/</w:t>
      </w:r>
      <w:proofErr w:type="spellStart"/>
      <w:r w:rsidRPr="00FF6AF3">
        <w:t>javaws</w:t>
      </w:r>
      <w:proofErr w:type="spellEnd"/>
      <w:r w:rsidRPr="00FF6AF3">
        <w:t>" 2</w:t>
      </w:r>
    </w:p>
    <w:p w:rsidR="00FF6AF3" w:rsidRPr="00FF6AF3" w:rsidRDefault="00FF6AF3" w:rsidP="00FF6AF3">
      <w:pPr>
        <w:pStyle w:val="Code"/>
        <w:rPr>
          <w:lang w:val="fi-FI"/>
        </w:rPr>
      </w:pPr>
      <w:r w:rsidRPr="00FF6AF3">
        <w:rPr>
          <w:lang w:val="fi-FI"/>
        </w:rPr>
        <w:t># update-alternatives --config java</w:t>
      </w:r>
    </w:p>
    <w:p w:rsidR="00FF6AF3" w:rsidRDefault="00FF6AF3" w:rsidP="00F7058A">
      <w:pPr>
        <w:rPr>
          <w:lang w:val="fi-FI"/>
        </w:rPr>
      </w:pPr>
      <w:r w:rsidRPr="00FF6AF3">
        <w:rPr>
          <w:lang w:val="fi-FI"/>
        </w:rPr>
        <w:t>Viimeinen ko</w:t>
      </w:r>
      <w:r>
        <w:rPr>
          <w:lang w:val="fi-FI"/>
        </w:rPr>
        <w:t>mento avaa konfiguraatiovalikon, josta tulee valita 2, joka viittaa Oraclen Javaan.</w:t>
      </w:r>
    </w:p>
    <w:p w:rsidR="007C781A" w:rsidRPr="00FF6AF3" w:rsidRDefault="007C781A" w:rsidP="00F7058A">
      <w:pPr>
        <w:rPr>
          <w:lang w:val="fi-FI"/>
        </w:rPr>
      </w:pPr>
    </w:p>
    <w:p w:rsidR="00B84686" w:rsidRPr="00F7058A" w:rsidRDefault="00B84686" w:rsidP="002455DA">
      <w:pPr>
        <w:pStyle w:val="Otsikko1"/>
        <w:rPr>
          <w:lang w:val="en-US"/>
        </w:rPr>
      </w:pPr>
      <w:bookmarkStart w:id="4" w:name="_Toc312844952"/>
      <w:proofErr w:type="gramStart"/>
      <w:r w:rsidRPr="00F7058A">
        <w:rPr>
          <w:lang w:val="en-US"/>
        </w:rPr>
        <w:t xml:space="preserve">3 </w:t>
      </w:r>
      <w:r w:rsidR="007361D8" w:rsidRPr="00F7058A">
        <w:rPr>
          <w:lang w:val="en-US"/>
        </w:rPr>
        <w:t xml:space="preserve"> </w:t>
      </w:r>
      <w:proofErr w:type="spellStart"/>
      <w:r w:rsidR="002F1AFE">
        <w:rPr>
          <w:lang w:val="en-US"/>
        </w:rPr>
        <w:t>J</w:t>
      </w:r>
      <w:r w:rsidRPr="00F7058A">
        <w:rPr>
          <w:lang w:val="en-US"/>
        </w:rPr>
        <w:t>Boss</w:t>
      </w:r>
      <w:proofErr w:type="spellEnd"/>
      <w:proofErr w:type="gramEnd"/>
      <w:r w:rsidRPr="00F7058A">
        <w:rPr>
          <w:lang w:val="en-US"/>
        </w:rPr>
        <w:t xml:space="preserve"> Enterprise Portal Platform </w:t>
      </w:r>
      <w:proofErr w:type="spellStart"/>
      <w:r w:rsidRPr="00F7058A">
        <w:rPr>
          <w:lang w:val="en-US"/>
        </w:rPr>
        <w:t>ja</w:t>
      </w:r>
      <w:proofErr w:type="spellEnd"/>
      <w:r w:rsidRPr="00F7058A">
        <w:rPr>
          <w:lang w:val="en-US"/>
        </w:rPr>
        <w:t xml:space="preserve"> Site Publisher</w:t>
      </w:r>
      <w:bookmarkEnd w:id="4"/>
    </w:p>
    <w:p w:rsidR="00B84686" w:rsidRDefault="00B84686" w:rsidP="00135772">
      <w:pPr>
        <w:rPr>
          <w:rFonts w:cs="Arial"/>
        </w:rPr>
      </w:pPr>
    </w:p>
    <w:p w:rsidR="007C781A" w:rsidRPr="00FA2767" w:rsidRDefault="002B07BD" w:rsidP="002B07BD">
      <w:pPr>
        <w:pStyle w:val="Otsikko2"/>
        <w:rPr>
          <w:lang w:val="en-US"/>
        </w:rPr>
      </w:pPr>
      <w:bookmarkStart w:id="5" w:name="_Toc312844953"/>
      <w:proofErr w:type="gramStart"/>
      <w:r w:rsidRPr="00FA2767">
        <w:rPr>
          <w:lang w:val="en-US"/>
        </w:rPr>
        <w:t xml:space="preserve">3.1  </w:t>
      </w:r>
      <w:proofErr w:type="spellStart"/>
      <w:r w:rsidRPr="00FA2767">
        <w:rPr>
          <w:lang w:val="en-US"/>
        </w:rPr>
        <w:t>Asenna</w:t>
      </w:r>
      <w:proofErr w:type="spellEnd"/>
      <w:proofErr w:type="gramEnd"/>
      <w:r w:rsidRPr="00FA2767">
        <w:rPr>
          <w:lang w:val="en-US"/>
        </w:rPr>
        <w:t xml:space="preserve"> </w:t>
      </w:r>
      <w:proofErr w:type="spellStart"/>
      <w:r w:rsidRPr="00FA2767">
        <w:rPr>
          <w:lang w:val="en-US"/>
        </w:rPr>
        <w:t>JBoss</w:t>
      </w:r>
      <w:proofErr w:type="spellEnd"/>
      <w:r w:rsidRPr="00FA2767">
        <w:rPr>
          <w:lang w:val="en-US"/>
        </w:rPr>
        <w:t xml:space="preserve"> EPP + Site Publisher</w:t>
      </w:r>
      <w:bookmarkEnd w:id="5"/>
    </w:p>
    <w:p w:rsidR="002B07BD" w:rsidRDefault="002B07BD" w:rsidP="00135772">
      <w:pPr>
        <w:rPr>
          <w:rFonts w:cs="Arial"/>
        </w:rPr>
      </w:pPr>
    </w:p>
    <w:p w:rsidR="002B07BD" w:rsidRPr="00FA2767" w:rsidRDefault="002B07BD" w:rsidP="00135772">
      <w:pPr>
        <w:rPr>
          <w:rFonts w:cs="Arial"/>
        </w:rPr>
      </w:pPr>
      <w:proofErr w:type="spellStart"/>
      <w:proofErr w:type="gramStart"/>
      <w:r w:rsidRPr="00FA2767">
        <w:rPr>
          <w:rFonts w:cs="Arial"/>
        </w:rPr>
        <w:t>Pura</w:t>
      </w:r>
      <w:proofErr w:type="spellEnd"/>
      <w:r w:rsidRPr="00FA2767">
        <w:rPr>
          <w:rFonts w:cs="Arial"/>
        </w:rPr>
        <w:t xml:space="preserve"> </w:t>
      </w:r>
      <w:proofErr w:type="spellStart"/>
      <w:r w:rsidRPr="00FA2767">
        <w:rPr>
          <w:rFonts w:cs="Arial"/>
        </w:rPr>
        <w:t>paketti</w:t>
      </w:r>
      <w:proofErr w:type="spellEnd"/>
      <w:r w:rsidRPr="00FA2767">
        <w:rPr>
          <w:rFonts w:cs="Arial"/>
        </w:rPr>
        <w:t xml:space="preserve"> jboss-epp-5.1.1.zip </w:t>
      </w:r>
      <w:proofErr w:type="spellStart"/>
      <w:r w:rsidRPr="00FA2767">
        <w:rPr>
          <w:rFonts w:cs="Arial"/>
        </w:rPr>
        <w:t>hakemistoon</w:t>
      </w:r>
      <w:proofErr w:type="spellEnd"/>
      <w:r w:rsidRPr="00FA2767">
        <w:rPr>
          <w:rFonts w:cs="Arial"/>
        </w:rPr>
        <w:t xml:space="preserve"> /opt/.</w:t>
      </w:r>
      <w:proofErr w:type="gramEnd"/>
    </w:p>
    <w:p w:rsidR="002B07BD" w:rsidRPr="000C1527" w:rsidRDefault="002B07BD" w:rsidP="00135772">
      <w:pPr>
        <w:rPr>
          <w:rFonts w:cs="Arial"/>
        </w:rPr>
      </w:pPr>
      <w:proofErr w:type="spellStart"/>
      <w:r w:rsidRPr="000C1527">
        <w:rPr>
          <w:rFonts w:cs="Arial"/>
        </w:rPr>
        <w:t>Asenna</w:t>
      </w:r>
      <w:proofErr w:type="spellEnd"/>
      <w:r w:rsidRPr="000C1527">
        <w:rPr>
          <w:rFonts w:cs="Arial"/>
        </w:rPr>
        <w:t xml:space="preserve"> Site Publisher </w:t>
      </w:r>
      <w:proofErr w:type="spellStart"/>
      <w:r w:rsidRPr="000C1527">
        <w:rPr>
          <w:rFonts w:cs="Arial"/>
        </w:rPr>
        <w:t>purkamalla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paketti</w:t>
      </w:r>
      <w:proofErr w:type="spellEnd"/>
      <w:r w:rsidRPr="000C1527">
        <w:rPr>
          <w:rFonts w:cs="Arial"/>
        </w:rPr>
        <w:t xml:space="preserve"> jboss-eppsp-5.1.1-exo-2.1.5-CP02.zip </w:t>
      </w:r>
      <w:proofErr w:type="spellStart"/>
      <w:r w:rsidRPr="000C1527">
        <w:rPr>
          <w:rFonts w:cs="Arial"/>
        </w:rPr>
        <w:t>johonkin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väliaikaiseen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hakemistoon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ja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kopioi</w:t>
      </w:r>
      <w:r w:rsidR="003506CC" w:rsidRPr="000C1527">
        <w:rPr>
          <w:rFonts w:cs="Arial"/>
        </w:rPr>
        <w:t>malla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paketista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löytyvä</w:t>
      </w:r>
      <w:proofErr w:type="spellEnd"/>
      <w:r w:rsidRPr="000C1527">
        <w:rPr>
          <w:rFonts w:cs="Arial"/>
        </w:rPr>
        <w:t xml:space="preserve"> </w:t>
      </w:r>
      <w:proofErr w:type="spellStart"/>
      <w:r w:rsidRPr="000C1527">
        <w:rPr>
          <w:rFonts w:cs="Arial"/>
        </w:rPr>
        <w:t>tiedosto</w:t>
      </w:r>
      <w:proofErr w:type="spellEnd"/>
      <w:r w:rsidRPr="000C1527">
        <w:rPr>
          <w:rFonts w:cs="Arial"/>
        </w:rPr>
        <w:t xml:space="preserve"> gatein-wcm-extension-2.1.5-CP02.ear </w:t>
      </w:r>
      <w:proofErr w:type="spellStart"/>
      <w:r w:rsidRPr="000C1527">
        <w:rPr>
          <w:rFonts w:cs="Arial"/>
        </w:rPr>
        <w:t>EPP</w:t>
      </w:r>
      <w:proofErr w:type="gramStart"/>
      <w:r w:rsidRPr="000C1527">
        <w:rPr>
          <w:rFonts w:cs="Arial"/>
        </w:rPr>
        <w:t>:n</w:t>
      </w:r>
      <w:proofErr w:type="spellEnd"/>
      <w:proofErr w:type="gramEnd"/>
      <w:r w:rsidRPr="000C1527">
        <w:rPr>
          <w:rFonts w:cs="Arial"/>
        </w:rPr>
        <w:t xml:space="preserve"> deploy-</w:t>
      </w:r>
      <w:proofErr w:type="spellStart"/>
      <w:r w:rsidRPr="000C1527">
        <w:rPr>
          <w:rFonts w:cs="Arial"/>
        </w:rPr>
        <w:t>hakemistoon</w:t>
      </w:r>
      <w:proofErr w:type="spellEnd"/>
      <w:r w:rsidRPr="000C1527">
        <w:rPr>
          <w:rFonts w:cs="Arial"/>
        </w:rPr>
        <w:t>:</w:t>
      </w:r>
    </w:p>
    <w:p w:rsidR="002B07BD" w:rsidRPr="002B07BD" w:rsidRDefault="002B07BD" w:rsidP="002B07BD">
      <w:pPr>
        <w:pStyle w:val="Code"/>
      </w:pPr>
      <w:r w:rsidRPr="002B07BD">
        <w:lastRenderedPageBreak/>
        <w:t xml:space="preserve"># </w:t>
      </w:r>
      <w:proofErr w:type="spellStart"/>
      <w:proofErr w:type="gramStart"/>
      <w:r w:rsidRPr="002B07BD">
        <w:t>cp</w:t>
      </w:r>
      <w:proofErr w:type="spellEnd"/>
      <w:proofErr w:type="gramEnd"/>
      <w:r w:rsidRPr="002B07BD">
        <w:t xml:space="preserve"> gatein-wcm-extension-2.1.5-CP02.ear /opt/jboss-epp-5.1/</w:t>
      </w:r>
      <w:proofErr w:type="spellStart"/>
      <w:r w:rsidRPr="002B07BD">
        <w:t>jboss</w:t>
      </w:r>
      <w:proofErr w:type="spellEnd"/>
      <w:r w:rsidRPr="002B07BD">
        <w:t>-as/server/default/deploy</w:t>
      </w:r>
    </w:p>
    <w:p w:rsidR="002B07BD" w:rsidRPr="002B07BD" w:rsidRDefault="002B07BD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M</w:t>
      </w:r>
      <w:r w:rsidRPr="002B07BD">
        <w:rPr>
          <w:rFonts w:cs="Arial"/>
          <w:lang w:val="fi-FI"/>
        </w:rPr>
        <w:t>uut paketista löytyvät tiedostot voi myös kopioida deploy-hakemistoon, mutta se ei ole välttämätöntä.</w:t>
      </w:r>
      <w:r>
        <w:rPr>
          <w:rFonts w:cs="Arial"/>
          <w:lang w:val="fi-FI"/>
        </w:rPr>
        <w:t xml:space="preserve"> Tiedostot s</w:t>
      </w:r>
      <w:r w:rsidR="005746C4">
        <w:rPr>
          <w:rFonts w:cs="Arial"/>
          <w:lang w:val="fi-FI"/>
        </w:rPr>
        <w:t>isältävät demo-portaalin, jolla Site Publisherin toimivuuden voi testata.</w:t>
      </w:r>
    </w:p>
    <w:p w:rsidR="007C781A" w:rsidRDefault="004D61EE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Aseta seuraavaksi koku-käyttäjä asennetun EPP:n omistajaksi:</w:t>
      </w:r>
    </w:p>
    <w:p w:rsidR="004D61EE" w:rsidRPr="004D61EE" w:rsidRDefault="004D61EE" w:rsidP="004D61EE">
      <w:pPr>
        <w:pStyle w:val="Code"/>
      </w:pPr>
      <w:r w:rsidRPr="004D61EE">
        <w:t xml:space="preserve"># </w:t>
      </w:r>
      <w:proofErr w:type="spellStart"/>
      <w:proofErr w:type="gramStart"/>
      <w:r w:rsidRPr="004D61EE">
        <w:t>chown</w:t>
      </w:r>
      <w:proofErr w:type="spellEnd"/>
      <w:proofErr w:type="gramEnd"/>
      <w:r w:rsidRPr="004D61EE">
        <w:t xml:space="preserve"> -R </w:t>
      </w:r>
      <w:proofErr w:type="spellStart"/>
      <w:r w:rsidRPr="004D61EE">
        <w:t>koku:koku</w:t>
      </w:r>
      <w:proofErr w:type="spellEnd"/>
      <w:r w:rsidRPr="004D61EE">
        <w:t xml:space="preserve"> /opt/jboss-epp-5.1/</w:t>
      </w:r>
    </w:p>
    <w:p w:rsidR="004D61EE" w:rsidRPr="004D61EE" w:rsidRDefault="004D61EE" w:rsidP="00135772">
      <w:pPr>
        <w:rPr>
          <w:rFonts w:cs="Arial"/>
          <w:lang w:val="fi-FI"/>
        </w:rPr>
      </w:pPr>
      <w:r w:rsidRPr="004D61EE">
        <w:rPr>
          <w:rFonts w:cs="Arial"/>
          <w:lang w:val="fi-FI"/>
        </w:rPr>
        <w:t>Testaa tämän jälkeen EPP:n toiminta käynnistämällä portaalipalvelin</w:t>
      </w:r>
      <w:r>
        <w:rPr>
          <w:rFonts w:cs="Arial"/>
          <w:lang w:val="fi-FI"/>
        </w:rPr>
        <w:t xml:space="preserve"> koku-käyttäjänä</w:t>
      </w:r>
      <w:r w:rsidRPr="004D61EE">
        <w:rPr>
          <w:rFonts w:cs="Arial"/>
          <w:lang w:val="fi-FI"/>
        </w:rPr>
        <w:t>:</w:t>
      </w:r>
    </w:p>
    <w:p w:rsidR="004D61EE" w:rsidRPr="004D61EE" w:rsidRDefault="004D61EE" w:rsidP="004D61EE">
      <w:pPr>
        <w:pStyle w:val="Code"/>
      </w:pPr>
      <w:r w:rsidRPr="004D61EE">
        <w:t>$ /opt/jboss-epp-5.1/jboss-as/bin/run.sh -b 0.0.0.0 &gt; /</w:t>
      </w:r>
      <w:proofErr w:type="spellStart"/>
      <w:r w:rsidRPr="004D61EE">
        <w:t>dev</w:t>
      </w:r>
      <w:proofErr w:type="spellEnd"/>
      <w:r w:rsidRPr="004D61EE">
        <w:t>/null 2&gt; /</w:t>
      </w:r>
      <w:proofErr w:type="spellStart"/>
      <w:r w:rsidRPr="004D61EE">
        <w:t>dev</w:t>
      </w:r>
      <w:proofErr w:type="spellEnd"/>
      <w:r w:rsidRPr="004D61EE">
        <w:t>/null &amp;</w:t>
      </w:r>
    </w:p>
    <w:p w:rsidR="004D61EE" w:rsidRPr="000133CE" w:rsidRDefault="00914BB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Portaalin pääsivun pitäisi näkyä osoitteessa </w:t>
      </w:r>
      <w:r w:rsidRPr="009277A6">
        <w:rPr>
          <w:rFonts w:cs="Arial"/>
          <w:lang w:val="fi-FI"/>
        </w:rPr>
        <w:t>http://&lt;palvelin&gt;:8080/portal</w:t>
      </w:r>
      <w:r w:rsidR="009277A6">
        <w:rPr>
          <w:rFonts w:cs="Arial"/>
          <w:lang w:val="fi-FI"/>
        </w:rPr>
        <w:t>.</w:t>
      </w:r>
      <w:r>
        <w:rPr>
          <w:rFonts w:cs="Arial"/>
          <w:lang w:val="fi-FI"/>
        </w:rPr>
        <w:t xml:space="preserve"> </w:t>
      </w:r>
      <w:r w:rsidR="004D61EE" w:rsidRPr="000133CE">
        <w:rPr>
          <w:rFonts w:cs="Arial"/>
          <w:lang w:val="fi-FI"/>
        </w:rPr>
        <w:t>Palvelimen alas ajaminen vaatii konfigurointia, joten toistaiseksi käytetty tapa on tappaa palvelinprosessi:</w:t>
      </w:r>
    </w:p>
    <w:p w:rsidR="004D61EE" w:rsidRPr="000133CE" w:rsidRDefault="004D61EE" w:rsidP="00F34F9F">
      <w:pPr>
        <w:pStyle w:val="Code"/>
        <w:rPr>
          <w:lang w:val="fi-FI"/>
        </w:rPr>
      </w:pPr>
      <w:r w:rsidRPr="000133CE">
        <w:rPr>
          <w:lang w:val="fi-FI"/>
        </w:rPr>
        <w:t>$ kill -9 &lt;PID&gt;</w:t>
      </w:r>
    </w:p>
    <w:p w:rsidR="004D61EE" w:rsidRDefault="00F34F9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Palvelimen käynnistämiseksi ja </w:t>
      </w:r>
      <w:r w:rsidR="00C63747">
        <w:rPr>
          <w:rFonts w:cs="Arial"/>
          <w:lang w:val="fi-FI"/>
        </w:rPr>
        <w:t>sammuttamiseksi voi tehdä seuraavanlaiset skriptit</w:t>
      </w:r>
      <w:r w:rsidR="00DF44BA">
        <w:rPr>
          <w:rFonts w:cs="Arial"/>
          <w:lang w:val="fi-FI"/>
        </w:rPr>
        <w:t>, jotka voi suorittaa koku-käyttäjänä</w:t>
      </w:r>
      <w:r w:rsidR="00C63747">
        <w:rPr>
          <w:rFonts w:cs="Arial"/>
          <w:lang w:val="fi-FI"/>
        </w:rPr>
        <w:t>:</w:t>
      </w:r>
    </w:p>
    <w:p w:rsidR="00C63747" w:rsidRPr="00C63747" w:rsidRDefault="00C63747" w:rsidP="00135772">
      <w:pPr>
        <w:rPr>
          <w:rFonts w:cs="Arial"/>
          <w:b/>
        </w:rPr>
      </w:pPr>
      <w:proofErr w:type="gramStart"/>
      <w:r w:rsidRPr="00C63747">
        <w:rPr>
          <w:rFonts w:cs="Arial"/>
          <w:b/>
        </w:rPr>
        <w:t>start-epp.sh</w:t>
      </w:r>
      <w:proofErr w:type="gramEnd"/>
      <w:r w:rsidRPr="00C63747">
        <w:rPr>
          <w:rFonts w:cs="Arial"/>
          <w:b/>
        </w:rPr>
        <w:t>:</w:t>
      </w:r>
    </w:p>
    <w:p w:rsidR="00C63747" w:rsidRPr="00C63747" w:rsidRDefault="00C63747" w:rsidP="00C63747">
      <w:pPr>
        <w:pStyle w:val="Code"/>
      </w:pPr>
      <w:proofErr w:type="gramStart"/>
      <w:r w:rsidRPr="00C63747">
        <w:t>#!/</w:t>
      </w:r>
      <w:proofErr w:type="gramEnd"/>
      <w:r w:rsidRPr="00C63747">
        <w:t>bin/bash</w:t>
      </w:r>
    </w:p>
    <w:p w:rsidR="00C63747" w:rsidRPr="00C63747" w:rsidRDefault="00C63747" w:rsidP="00C63747">
      <w:pPr>
        <w:pStyle w:val="Code"/>
      </w:pPr>
      <w:r w:rsidRPr="00C63747">
        <w:t>/opt/jboss-epp-5.1/jboss-as/bin/run.sh -b 0.0.0.0 &gt; /</w:t>
      </w:r>
      <w:proofErr w:type="spellStart"/>
      <w:r w:rsidRPr="00C63747">
        <w:t>dev</w:t>
      </w:r>
      <w:proofErr w:type="spellEnd"/>
      <w:r w:rsidRPr="00C63747">
        <w:t>/null 2&gt; /</w:t>
      </w:r>
      <w:proofErr w:type="spellStart"/>
      <w:r w:rsidRPr="00C63747">
        <w:t>dev</w:t>
      </w:r>
      <w:proofErr w:type="spellEnd"/>
      <w:r w:rsidRPr="00C63747">
        <w:t>/null &amp;</w:t>
      </w:r>
    </w:p>
    <w:p w:rsidR="00C63747" w:rsidRPr="00C63747" w:rsidRDefault="00C63747" w:rsidP="00C63747">
      <w:pPr>
        <w:pStyle w:val="Code"/>
      </w:pPr>
      <w:proofErr w:type="gramStart"/>
      <w:r w:rsidRPr="00C63747">
        <w:t>echo</w:t>
      </w:r>
      <w:proofErr w:type="gramEnd"/>
      <w:r w:rsidRPr="00C63747">
        <w:t xml:space="preserve"> "Starting </w:t>
      </w:r>
      <w:proofErr w:type="spellStart"/>
      <w:r>
        <w:t>JBoss</w:t>
      </w:r>
      <w:proofErr w:type="spellEnd"/>
      <w:r>
        <w:t xml:space="preserve"> EPP</w:t>
      </w:r>
      <w:r w:rsidRPr="00C63747">
        <w:t xml:space="preserve"> portal. See server.log for startup complete."</w:t>
      </w:r>
    </w:p>
    <w:p w:rsidR="00C63747" w:rsidRPr="00C63747" w:rsidRDefault="00C63747" w:rsidP="00135772">
      <w:pPr>
        <w:rPr>
          <w:rFonts w:cs="Arial"/>
          <w:b/>
        </w:rPr>
      </w:pPr>
      <w:proofErr w:type="gramStart"/>
      <w:r w:rsidRPr="00C63747">
        <w:rPr>
          <w:rFonts w:cs="Arial"/>
          <w:b/>
        </w:rPr>
        <w:t>kill-epp.sh</w:t>
      </w:r>
      <w:proofErr w:type="gramEnd"/>
      <w:r w:rsidRPr="00C63747">
        <w:rPr>
          <w:rFonts w:cs="Arial"/>
          <w:b/>
        </w:rPr>
        <w:t>:</w:t>
      </w:r>
    </w:p>
    <w:p w:rsidR="00713E80" w:rsidRPr="00713E80" w:rsidRDefault="00713E80" w:rsidP="00713E80">
      <w:pPr>
        <w:pStyle w:val="Code"/>
      </w:pPr>
      <w:proofErr w:type="gramStart"/>
      <w:r w:rsidRPr="00713E80">
        <w:t>#!/</w:t>
      </w:r>
      <w:proofErr w:type="gramEnd"/>
      <w:r w:rsidRPr="00713E80">
        <w:t>bin/bash</w:t>
      </w:r>
    </w:p>
    <w:p w:rsidR="00713E80" w:rsidRPr="00713E80" w:rsidRDefault="00713E80" w:rsidP="00713E80">
      <w:pPr>
        <w:pStyle w:val="Code"/>
      </w:pPr>
      <w:proofErr w:type="spellStart"/>
      <w:proofErr w:type="gramStart"/>
      <w:r w:rsidRPr="00713E80">
        <w:t>ps</w:t>
      </w:r>
      <w:proofErr w:type="spellEnd"/>
      <w:proofErr w:type="gramEnd"/>
      <w:r w:rsidRPr="00713E80">
        <w:t xml:space="preserve"> aux | </w:t>
      </w:r>
      <w:proofErr w:type="spellStart"/>
      <w:r w:rsidRPr="00713E80">
        <w:t>grep</w:t>
      </w:r>
      <w:proofErr w:type="spellEnd"/>
      <w:r w:rsidRPr="00713E80">
        <w:t xml:space="preserve"> </w:t>
      </w:r>
      <w:proofErr w:type="spellStart"/>
      <w:r w:rsidRPr="00713E80">
        <w:t>jboss-epp</w:t>
      </w:r>
      <w:proofErr w:type="spellEnd"/>
      <w:r w:rsidRPr="00713E80">
        <w:t xml:space="preserve"> | </w:t>
      </w:r>
      <w:proofErr w:type="spellStart"/>
      <w:r w:rsidRPr="00713E80">
        <w:t>grep</w:t>
      </w:r>
      <w:proofErr w:type="spellEnd"/>
      <w:r w:rsidRPr="00713E80">
        <w:t xml:space="preserve"> java | </w:t>
      </w:r>
      <w:proofErr w:type="spellStart"/>
      <w:r w:rsidRPr="00713E80">
        <w:t>awk</w:t>
      </w:r>
      <w:proofErr w:type="spellEnd"/>
      <w:r w:rsidRPr="00713E80">
        <w:t xml:space="preserve"> '{ print $2; }' | </w:t>
      </w:r>
      <w:proofErr w:type="spellStart"/>
      <w:r w:rsidRPr="00713E80">
        <w:t>xargs</w:t>
      </w:r>
      <w:proofErr w:type="spellEnd"/>
      <w:r w:rsidRPr="00713E80">
        <w:t xml:space="preserve"> kill -9</w:t>
      </w:r>
    </w:p>
    <w:p w:rsidR="00C63747" w:rsidRDefault="00713E80" w:rsidP="00713E80">
      <w:pPr>
        <w:pStyle w:val="Code"/>
      </w:pPr>
      <w:proofErr w:type="gramStart"/>
      <w:r w:rsidRPr="00713E80">
        <w:t>echo</w:t>
      </w:r>
      <w:proofErr w:type="gramEnd"/>
      <w:r w:rsidRPr="00713E80">
        <w:t xml:space="preserve"> "</w:t>
      </w:r>
      <w:proofErr w:type="spellStart"/>
      <w:r>
        <w:t>JBoss</w:t>
      </w:r>
      <w:proofErr w:type="spellEnd"/>
      <w:r>
        <w:t xml:space="preserve"> EPP</w:t>
      </w:r>
      <w:r w:rsidRPr="00713E80">
        <w:t xml:space="preserve"> portal killed."</w:t>
      </w:r>
    </w:p>
    <w:p w:rsidR="00713E80" w:rsidRDefault="00E20F8A" w:rsidP="00713E80">
      <w:pPr>
        <w:rPr>
          <w:lang w:val="fi-FI"/>
        </w:rPr>
      </w:pPr>
      <w:r w:rsidRPr="00E20F8A">
        <w:rPr>
          <w:lang w:val="fi-FI"/>
        </w:rPr>
        <w:t>Aseta skriptien omistajaksi koku-käyttäjä.</w:t>
      </w:r>
    </w:p>
    <w:p w:rsidR="00DF44BA" w:rsidRDefault="00DF44BA" w:rsidP="00713E80">
      <w:pPr>
        <w:rPr>
          <w:lang w:val="fi-FI"/>
        </w:rPr>
      </w:pPr>
    </w:p>
    <w:p w:rsidR="00D53ADD" w:rsidRDefault="00D53ADD" w:rsidP="00D53ADD">
      <w:pPr>
        <w:pStyle w:val="Otsikko2"/>
      </w:pPr>
      <w:bookmarkStart w:id="6" w:name="_Toc312844954"/>
      <w:r>
        <w:t>3.2  Luo JBoss</w:t>
      </w:r>
      <w:r w:rsidR="00E92CAD">
        <w:t xml:space="preserve"> EPP </w:t>
      </w:r>
      <w:r>
        <w:t>-palvelimen init-skripti</w:t>
      </w:r>
      <w:bookmarkEnd w:id="6"/>
    </w:p>
    <w:p w:rsidR="00D53ADD" w:rsidRDefault="00D53ADD" w:rsidP="00713E80">
      <w:pPr>
        <w:rPr>
          <w:lang w:val="fi-FI"/>
        </w:rPr>
      </w:pPr>
    </w:p>
    <w:p w:rsidR="00D53ADD" w:rsidRDefault="00A14EF2" w:rsidP="00713E80">
      <w:pPr>
        <w:rPr>
          <w:lang w:val="fi-FI"/>
        </w:rPr>
      </w:pPr>
      <w:r>
        <w:rPr>
          <w:lang w:val="fi-FI"/>
        </w:rPr>
        <w:t>JBoss EPP:s</w:t>
      </w:r>
      <w:r w:rsidR="00B26ED0">
        <w:rPr>
          <w:lang w:val="fi-FI"/>
        </w:rPr>
        <w:t>s</w:t>
      </w:r>
      <w:r w:rsidR="007C3B63">
        <w:rPr>
          <w:lang w:val="fi-FI"/>
        </w:rPr>
        <w:t>a</w:t>
      </w:r>
      <w:r>
        <w:rPr>
          <w:lang w:val="fi-FI"/>
        </w:rPr>
        <w:t xml:space="preserve"> ei ole init-skriptiä valmiina, joten käytetään JBoss Portalin init-skriptiä. Pura JBoss Portalin asennuspaketti (ks. kohta 4.1) ja kopioi jboss-portal-2.7.2/bin-hakemistosta löytyvä jboss_init_redhat.sh tiedosto palvelimelle 1 nimellä /etc/init.d/jboss.</w:t>
      </w:r>
    </w:p>
    <w:p w:rsidR="00A14EF2" w:rsidRDefault="00A14EF2" w:rsidP="00713E80">
      <w:pPr>
        <w:rPr>
          <w:lang w:val="fi-FI"/>
        </w:rPr>
      </w:pPr>
      <w:r>
        <w:rPr>
          <w:lang w:val="fi-FI"/>
        </w:rPr>
        <w:t>Lisää seuraavat rivit tiedoston alkuun:</w:t>
      </w:r>
    </w:p>
    <w:p w:rsidR="00A14EF2" w:rsidRPr="00A14EF2" w:rsidRDefault="00A14EF2" w:rsidP="00A14EF2">
      <w:pPr>
        <w:pStyle w:val="Code"/>
      </w:pPr>
      <w:proofErr w:type="gramStart"/>
      <w:r w:rsidRPr="00A14EF2">
        <w:lastRenderedPageBreak/>
        <w:t>#!/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:rsidR="00A14EF2" w:rsidRPr="00A14EF2" w:rsidRDefault="00A14EF2" w:rsidP="00A14EF2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:rsidR="00A14EF2" w:rsidRPr="00A14EF2" w:rsidRDefault="00A14EF2" w:rsidP="00A14EF2">
      <w:pPr>
        <w:pStyle w:val="Code"/>
      </w:pPr>
      <w:r w:rsidRPr="00A14EF2">
        <w:t xml:space="preserve">#description: </w:t>
      </w:r>
      <w:proofErr w:type="spellStart"/>
      <w:r w:rsidRPr="00A14EF2">
        <w:t>JBoss</w:t>
      </w:r>
      <w:proofErr w:type="spellEnd"/>
      <w:r w:rsidRPr="00A14EF2">
        <w:t xml:space="preserve"> EPP server</w:t>
      </w:r>
    </w:p>
    <w:p w:rsidR="00A14EF2" w:rsidRPr="00FA2767" w:rsidRDefault="00A14EF2" w:rsidP="00A14EF2">
      <w:pPr>
        <w:pStyle w:val="Code"/>
        <w:rPr>
          <w:lang w:val="fi-FI"/>
        </w:rPr>
      </w:pPr>
      <w:r w:rsidRPr="00FA2767">
        <w:rPr>
          <w:lang w:val="fi-FI"/>
        </w:rPr>
        <w:t>#processname: jboss</w:t>
      </w:r>
    </w:p>
    <w:p w:rsidR="00A14EF2" w:rsidRPr="00FA2767" w:rsidRDefault="00A14EF2" w:rsidP="00713E80">
      <w:pPr>
        <w:rPr>
          <w:lang w:val="fi-FI"/>
        </w:rPr>
      </w:pPr>
      <w:r w:rsidRPr="00FA2767">
        <w:rPr>
          <w:lang w:val="fi-FI"/>
        </w:rPr>
        <w:t>Muuta seuraavat rivit:</w:t>
      </w:r>
    </w:p>
    <w:p w:rsidR="00A14EF2" w:rsidRPr="00A14EF2" w:rsidRDefault="00A14EF2" w:rsidP="00A14EF2">
      <w:pPr>
        <w:pStyle w:val="Code"/>
      </w:pPr>
      <w:r w:rsidRPr="00A14EF2">
        <w:t>JBOSS_HOME=${JBOSS_HOME:-"/opt/jboss-epp-5.1/</w:t>
      </w:r>
      <w:proofErr w:type="spellStart"/>
      <w:r w:rsidRPr="00A14EF2">
        <w:t>jboss</w:t>
      </w:r>
      <w:proofErr w:type="spellEnd"/>
      <w:r w:rsidRPr="00A14EF2">
        <w:t>-as"}</w:t>
      </w:r>
    </w:p>
    <w:p w:rsidR="00A14EF2" w:rsidRPr="00A14EF2" w:rsidRDefault="00A14EF2" w:rsidP="00A14EF2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:rsidR="00A14EF2" w:rsidRPr="00A14EF2" w:rsidRDefault="00A14EF2" w:rsidP="00A14EF2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:rsidR="00A14EF2" w:rsidRPr="004971EB" w:rsidRDefault="004971EB" w:rsidP="00713E80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 w:rsidR="00D84B5F"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:rsidR="004971EB" w:rsidRDefault="004971EB" w:rsidP="004971EB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:rsidR="004971EB" w:rsidRPr="004971EB" w:rsidRDefault="004971EB" w:rsidP="004971EB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:rsidR="004B7C0E" w:rsidRDefault="004B7C0E" w:rsidP="00713E80">
      <w:pPr>
        <w:rPr>
          <w:lang w:val="fi-FI"/>
        </w:rPr>
      </w:pPr>
      <w:r>
        <w:rPr>
          <w:lang w:val="fi-FI"/>
        </w:rPr>
        <w:t xml:space="preserve">Konfiguroinnin jälkeen </w:t>
      </w:r>
      <w:r w:rsidR="00A91478">
        <w:rPr>
          <w:lang w:val="fi-FI"/>
        </w:rPr>
        <w:t>lisää</w:t>
      </w:r>
      <w:r>
        <w:rPr>
          <w:lang w:val="fi-FI"/>
        </w:rPr>
        <w:t xml:space="preserve"> jboss </w:t>
      </w:r>
      <w:r w:rsidR="00BF1434">
        <w:rPr>
          <w:lang w:val="fi-FI"/>
        </w:rPr>
        <w:t>palveluksi:</w:t>
      </w:r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chmod</w:t>
      </w:r>
      <w:proofErr w:type="spellEnd"/>
      <w:proofErr w:type="gramEnd"/>
      <w:r w:rsidRPr="00BF1434">
        <w:t xml:space="preserve"> 755 </w:t>
      </w:r>
      <w:proofErr w:type="spellStart"/>
      <w:r w:rsidRPr="00BF1434">
        <w:t>jboss</w:t>
      </w:r>
      <w:proofErr w:type="spellEnd"/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--add </w:t>
      </w:r>
      <w:proofErr w:type="spellStart"/>
      <w:r w:rsidRPr="00BF1434">
        <w:t>jboss</w:t>
      </w:r>
      <w:proofErr w:type="spellEnd"/>
      <w:r w:rsidRPr="00BF1434">
        <w:t xml:space="preserve"> </w:t>
      </w:r>
    </w:p>
    <w:p w:rsidR="00BF1434" w:rsidRPr="00BF1434" w:rsidRDefault="00BF1434" w:rsidP="00BF143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</w:t>
      </w:r>
      <w:proofErr w:type="spellStart"/>
      <w:r w:rsidRPr="00BF1434">
        <w:t>jboss</w:t>
      </w:r>
      <w:proofErr w:type="spellEnd"/>
      <w:r w:rsidRPr="00BF1434">
        <w:t xml:space="preserve"> on</w:t>
      </w:r>
    </w:p>
    <w:p w:rsidR="004971EB" w:rsidRPr="004B7C0E" w:rsidRDefault="004B7C0E" w:rsidP="00713E80">
      <w:pPr>
        <w:rPr>
          <w:lang w:val="fi-FI"/>
        </w:rPr>
      </w:pPr>
      <w:r w:rsidRPr="004B7C0E">
        <w:rPr>
          <w:lang w:val="fi-FI"/>
        </w:rPr>
        <w:t>Varmista</w:t>
      </w:r>
      <w:r>
        <w:rPr>
          <w:lang w:val="fi-FI"/>
        </w:rPr>
        <w:t xml:space="preserve"> lopuksi</w:t>
      </w:r>
      <w:r w:rsidRPr="004B7C0E">
        <w:rPr>
          <w:lang w:val="fi-FI"/>
        </w:rPr>
        <w:t>, että portaalin run.sh t</w:t>
      </w:r>
      <w:r>
        <w:rPr>
          <w:lang w:val="fi-FI"/>
        </w:rPr>
        <w:t>iedostolla on suoritusoikeudet.</w:t>
      </w:r>
    </w:p>
    <w:p w:rsidR="00A14EF2" w:rsidRPr="004B7C0E" w:rsidRDefault="00BF1434" w:rsidP="00713E80">
      <w:pPr>
        <w:rPr>
          <w:lang w:val="fi-FI"/>
        </w:rPr>
      </w:pPr>
      <w:r>
        <w:rPr>
          <w:lang w:val="fi-FI"/>
        </w:rPr>
        <w:t>Testaa, että JBoss EPP käynnistyy automaattisesti koneen uudelleenkäynnistämisen yhteydessä.</w:t>
      </w:r>
    </w:p>
    <w:p w:rsidR="00DB2167" w:rsidRPr="004B7C0E" w:rsidRDefault="00DB2167" w:rsidP="00713E80">
      <w:pPr>
        <w:rPr>
          <w:lang w:val="fi-FI"/>
        </w:rPr>
      </w:pPr>
    </w:p>
    <w:p w:rsidR="00B84686" w:rsidRPr="000C1527" w:rsidRDefault="00B84686" w:rsidP="002455DA">
      <w:pPr>
        <w:pStyle w:val="Otsikko1"/>
      </w:pPr>
      <w:bookmarkStart w:id="7" w:name="_Toc312844955"/>
      <w:r w:rsidRPr="000C1527">
        <w:t xml:space="preserve">4 </w:t>
      </w:r>
      <w:r w:rsidR="00F34F9F" w:rsidRPr="000C1527">
        <w:t xml:space="preserve"> </w:t>
      </w:r>
      <w:r w:rsidRPr="000C1527">
        <w:t>JBoss Portal</w:t>
      </w:r>
      <w:bookmarkEnd w:id="7"/>
    </w:p>
    <w:p w:rsidR="00B84686" w:rsidRPr="000C1527" w:rsidRDefault="00B84686" w:rsidP="00135772">
      <w:pPr>
        <w:rPr>
          <w:rFonts w:cs="Arial"/>
          <w:lang w:val="fi-FI"/>
        </w:rPr>
      </w:pPr>
    </w:p>
    <w:p w:rsidR="002A7DC6" w:rsidRDefault="00D83D8F" w:rsidP="00D83D8F">
      <w:pPr>
        <w:pStyle w:val="Otsikko2"/>
      </w:pPr>
      <w:bookmarkStart w:id="8" w:name="_Toc312844956"/>
      <w:r>
        <w:t>4.1  Asenna JBoss Portal</w:t>
      </w:r>
      <w:bookmarkEnd w:id="8"/>
    </w:p>
    <w:p w:rsidR="00D83D8F" w:rsidRPr="000C1527" w:rsidRDefault="00D83D8F" w:rsidP="00135772">
      <w:pPr>
        <w:rPr>
          <w:rFonts w:cs="Arial"/>
          <w:lang w:val="fi-FI"/>
        </w:rPr>
      </w:pPr>
    </w:p>
    <w:p w:rsidR="002A7DC6" w:rsidRDefault="0032359E" w:rsidP="00135772">
      <w:pPr>
        <w:rPr>
          <w:lang w:val="fi-FI"/>
        </w:rPr>
      </w:pPr>
      <w:r w:rsidRPr="0032359E">
        <w:rPr>
          <w:rFonts w:cs="Arial"/>
          <w:lang w:val="fi-FI"/>
        </w:rPr>
        <w:t>Pura paketti jboss-portal-2.7.2</w:t>
      </w:r>
      <w:r>
        <w:rPr>
          <w:rFonts w:cs="Arial"/>
          <w:lang w:val="fi-FI"/>
        </w:rPr>
        <w:t>-bundled.zip hakemistoon /opt/.</w:t>
      </w:r>
      <w:r w:rsidR="000D40F5">
        <w:rPr>
          <w:rFonts w:cs="Arial"/>
          <w:lang w:val="fi-FI"/>
        </w:rPr>
        <w:t xml:space="preserve"> Kopioi seuraavat tiedostot hakemistosta </w:t>
      </w:r>
      <w:r w:rsidR="000D40F5" w:rsidRPr="000D40F5">
        <w:rPr>
          <w:lang w:val="fi-FI"/>
        </w:rPr>
        <w:t>/opt/jboss-portal-2.7.2/client</w:t>
      </w:r>
      <w:r w:rsidR="000D40F5">
        <w:rPr>
          <w:lang w:val="fi-FI"/>
        </w:rPr>
        <w:t xml:space="preserve"> hakemistoon </w:t>
      </w:r>
      <w:r w:rsidR="000D40F5" w:rsidRPr="000D40F5">
        <w:rPr>
          <w:lang w:val="fi-FI"/>
        </w:rPr>
        <w:t>/opt/jboss-portal-2.7.2/lib/endorsed</w:t>
      </w:r>
      <w:r w:rsidR="000D40F5">
        <w:rPr>
          <w:lang w:val="fi-FI"/>
        </w:rPr>
        <w:t>: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jboss-jaxrpc.jar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jboss-jaxws.jar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jboss-jaxws-ext.jar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jboss-saaj.jar</w:t>
      </w:r>
    </w:p>
    <w:p w:rsidR="000D40F5" w:rsidRPr="000D40F5" w:rsidRDefault="000D40F5" w:rsidP="000D40F5">
      <w:pPr>
        <w:pStyle w:val="ListParagraph"/>
        <w:numPr>
          <w:ilvl w:val="0"/>
          <w:numId w:val="6"/>
        </w:numPr>
      </w:pPr>
      <w:r w:rsidRPr="000D40F5">
        <w:t>jaxb-api.jar</w:t>
      </w:r>
    </w:p>
    <w:p w:rsidR="00E74A53" w:rsidRDefault="007B43F6" w:rsidP="00135772">
      <w:pPr>
        <w:rPr>
          <w:lang w:val="fi-FI"/>
        </w:rPr>
      </w:pPr>
      <w:r w:rsidRPr="007B43F6">
        <w:rPr>
          <w:rFonts w:cs="Arial"/>
          <w:lang w:val="fi-FI"/>
        </w:rPr>
        <w:lastRenderedPageBreak/>
        <w:t xml:space="preserve">Tarkista, että oletusportit on konfiguroitu. Muokkaa tiedostoa </w:t>
      </w:r>
      <w:r w:rsidRPr="007B43F6">
        <w:rPr>
          <w:lang w:val="fi-FI"/>
        </w:rPr>
        <w:t xml:space="preserve">/opt/jboss-portal-2.7.2/server/default/conf/jboss-service.xml ja kommentoi seuraava </w:t>
      </w:r>
      <w:r>
        <w:rPr>
          <w:lang w:val="fi-FI"/>
        </w:rPr>
        <w:t>kohta, jotta oletusportit tulevat käyttöön:</w:t>
      </w:r>
    </w:p>
    <w:p w:rsidR="00E01CA0" w:rsidRDefault="00E01CA0" w:rsidP="00E01CA0">
      <w:pPr>
        <w:pStyle w:val="Code"/>
      </w:pPr>
      <w:r>
        <w:t>&lt;!--</w:t>
      </w:r>
    </w:p>
    <w:p w:rsidR="007B43F6" w:rsidRPr="007B43F6" w:rsidRDefault="007B43F6" w:rsidP="00E01CA0">
      <w:pPr>
        <w:pStyle w:val="Code"/>
      </w:pPr>
      <w:r w:rsidRPr="007B43F6">
        <w:t>&lt;</w:t>
      </w:r>
      <w:proofErr w:type="spellStart"/>
      <w:r w:rsidRPr="007B43F6">
        <w:t>mbean</w:t>
      </w:r>
      <w:proofErr w:type="spellEnd"/>
      <w:r w:rsidRPr="007B43F6">
        <w:t xml:space="preserve"> code="</w:t>
      </w:r>
      <w:proofErr w:type="spellStart"/>
      <w:r w:rsidRPr="007B43F6">
        <w:t>org.jboss.services.binding.ServiceBindingManager</w:t>
      </w:r>
      <w:proofErr w:type="spellEnd"/>
      <w:r w:rsidRPr="007B43F6">
        <w:t>" name="</w:t>
      </w:r>
      <w:proofErr w:type="spellStart"/>
      <w:r w:rsidRPr="007B43F6">
        <w:t>jboss.system</w:t>
      </w:r>
      <w:proofErr w:type="gramStart"/>
      <w:r w:rsidRPr="007B43F6">
        <w:t>:service</w:t>
      </w:r>
      <w:proofErr w:type="spellEnd"/>
      <w:proofErr w:type="gramEnd"/>
      <w:r w:rsidRPr="007B43F6">
        <w:t>=</w:t>
      </w:r>
      <w:proofErr w:type="spellStart"/>
      <w:r w:rsidRPr="007B43F6">
        <w:t>ServiceBindingManager</w:t>
      </w:r>
      <w:proofErr w:type="spellEnd"/>
      <w:r w:rsidRPr="007B43F6">
        <w:t>"&gt;</w:t>
      </w:r>
      <w:r w:rsidRPr="007B43F6">
        <w:br/>
        <w:t>...</w:t>
      </w:r>
    </w:p>
    <w:p w:rsidR="007B43F6" w:rsidRPr="000C1527" w:rsidRDefault="007B43F6" w:rsidP="00E01CA0">
      <w:pPr>
        <w:pStyle w:val="Code"/>
        <w:rPr>
          <w:lang w:val="fi-FI"/>
        </w:rPr>
      </w:pPr>
      <w:r w:rsidRPr="000C1527">
        <w:rPr>
          <w:lang w:val="fi-FI"/>
        </w:rPr>
        <w:t>&lt;/mbean&gt;</w:t>
      </w:r>
    </w:p>
    <w:p w:rsidR="007B43F6" w:rsidRPr="00D52016" w:rsidRDefault="00E01CA0" w:rsidP="00E01CA0">
      <w:pPr>
        <w:pStyle w:val="Code"/>
        <w:rPr>
          <w:rFonts w:cs="Arial"/>
          <w:lang w:val="fi-FI"/>
        </w:rPr>
      </w:pPr>
      <w:r w:rsidRPr="00D52016">
        <w:rPr>
          <w:rFonts w:cs="Arial"/>
          <w:lang w:val="fi-FI"/>
        </w:rPr>
        <w:t>--&gt;</w:t>
      </w:r>
    </w:p>
    <w:p w:rsidR="00E74A53" w:rsidRPr="00D52016" w:rsidRDefault="00D52016" w:rsidP="00135772">
      <w:pPr>
        <w:rPr>
          <w:rFonts w:cs="Arial"/>
          <w:lang w:val="fi-FI"/>
        </w:rPr>
      </w:pPr>
      <w:r w:rsidRPr="00D52016">
        <w:rPr>
          <w:rFonts w:cs="Arial"/>
          <w:lang w:val="fi-FI"/>
        </w:rPr>
        <w:t>Tarkista</w:t>
      </w:r>
      <w:r>
        <w:rPr>
          <w:rFonts w:cs="Arial"/>
          <w:lang w:val="fi-FI"/>
        </w:rPr>
        <w:t xml:space="preserve"> samasta tiedostosta</w:t>
      </w:r>
      <w:r w:rsidRPr="00D52016">
        <w:rPr>
          <w:rFonts w:cs="Arial"/>
          <w:lang w:val="fi-FI"/>
        </w:rPr>
        <w:t>, että ServerBindPort on asetettu porttiin 4445:</w:t>
      </w:r>
    </w:p>
    <w:p w:rsidR="00D52016" w:rsidRPr="00D52016" w:rsidRDefault="00D52016" w:rsidP="00D52016">
      <w:pPr>
        <w:pStyle w:val="Code"/>
      </w:pPr>
      <w:r w:rsidRPr="00D52016">
        <w:t>&lt;attribute name="</w:t>
      </w:r>
      <w:proofErr w:type="spellStart"/>
      <w:r w:rsidRPr="00D52016">
        <w:t>ServerBindPort</w:t>
      </w:r>
      <w:proofErr w:type="spellEnd"/>
      <w:r w:rsidRPr="00D52016">
        <w:t>"&gt;4445&lt;/attribute&gt;</w:t>
      </w:r>
    </w:p>
    <w:p w:rsidR="00D52016" w:rsidRDefault="00EF1631" w:rsidP="00135772">
      <w:proofErr w:type="spellStart"/>
      <w:r>
        <w:rPr>
          <w:rFonts w:cs="Arial"/>
        </w:rPr>
        <w:t>Tarkista</w:t>
      </w:r>
      <w:proofErr w:type="spellEnd"/>
      <w:r w:rsidRPr="00EF1631">
        <w:rPr>
          <w:rFonts w:cs="Arial"/>
        </w:rPr>
        <w:t xml:space="preserve"> </w:t>
      </w:r>
      <w:proofErr w:type="spellStart"/>
      <w:r w:rsidRPr="00EF1631">
        <w:rPr>
          <w:rFonts w:cs="Arial"/>
        </w:rPr>
        <w:t>tiedosto</w:t>
      </w:r>
      <w:r>
        <w:rPr>
          <w:rFonts w:cs="Arial"/>
        </w:rPr>
        <w:t>st</w:t>
      </w:r>
      <w:r w:rsidRPr="00EF1631">
        <w:rPr>
          <w:rFonts w:cs="Arial"/>
        </w:rPr>
        <w:t>a</w:t>
      </w:r>
      <w:proofErr w:type="spellEnd"/>
      <w:r>
        <w:rPr>
          <w:rFonts w:cs="Arial"/>
        </w:rPr>
        <w:t xml:space="preserve"> </w:t>
      </w:r>
      <w:r>
        <w:t xml:space="preserve">/opt/jboss-portal-2.7.2/server/default/deploy/ejb3.deployer/META-INF/jboss-service.xml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InvokerLocator</w:t>
      </w:r>
      <w:proofErr w:type="spellEnd"/>
      <w:r>
        <w:t xml:space="preserve"> on </w:t>
      </w:r>
      <w:proofErr w:type="spellStart"/>
      <w:r>
        <w:t>asetettu</w:t>
      </w:r>
      <w:proofErr w:type="spellEnd"/>
      <w:r>
        <w:t xml:space="preserve"> </w:t>
      </w:r>
      <w:proofErr w:type="spellStart"/>
      <w:r>
        <w:t>porttiin</w:t>
      </w:r>
      <w:proofErr w:type="spellEnd"/>
      <w:r>
        <w:t xml:space="preserve"> 3873:</w:t>
      </w:r>
    </w:p>
    <w:p w:rsidR="00EF1631" w:rsidRPr="00EF1631" w:rsidRDefault="00EF1631" w:rsidP="00EF1631">
      <w:pPr>
        <w:pStyle w:val="Code"/>
      </w:pPr>
      <w:r w:rsidRPr="00EF1631">
        <w:t xml:space="preserve">&lt;attribute </w:t>
      </w:r>
      <w:r>
        <w:t>n</w:t>
      </w:r>
      <w:r w:rsidRPr="00EF1631">
        <w:t>ame="InvokerLocator"&gt;</w:t>
      </w:r>
      <w:proofErr w:type="gramStart"/>
      <w:r w:rsidRPr="00EF1631">
        <w:t>socket:</w:t>
      </w:r>
      <w:proofErr w:type="gramEnd"/>
      <w:r w:rsidRPr="00EF1631">
        <w:t>//${jboss.bind.address}:3873&lt;/attribute&gt;</w:t>
      </w:r>
    </w:p>
    <w:p w:rsidR="00EF1631" w:rsidRPr="00A03764" w:rsidRDefault="00EF1631" w:rsidP="00135772">
      <w:pPr>
        <w:rPr>
          <w:lang w:val="fi-FI"/>
        </w:rPr>
      </w:pPr>
      <w:r w:rsidRPr="00A03764">
        <w:rPr>
          <w:rFonts w:cs="Arial"/>
          <w:lang w:val="fi-FI"/>
        </w:rPr>
        <w:t xml:space="preserve">Tarkista tiedostosta </w:t>
      </w:r>
      <w:r w:rsidRPr="00A03764">
        <w:rPr>
          <w:lang w:val="fi-FI"/>
        </w:rPr>
        <w:t>/opt/jboss-portal-2.7.2/server/default/deploy/jboss-portal.sar/portal-wsrp.sar/default-wsrp.xml että portti 8080 on asetettu</w:t>
      </w:r>
      <w:r w:rsidR="00A03764" w:rsidRPr="00A03764">
        <w:rPr>
          <w:lang w:val="fi-FI"/>
        </w:rPr>
        <w:t xml:space="preserve"> seuraavissa kohdissa</w:t>
      </w:r>
      <w:r w:rsidRPr="00A03764">
        <w:rPr>
          <w:lang w:val="fi-FI"/>
        </w:rPr>
        <w:t>: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&lt;service-description-url&gt;http://localhost:8080/portal-</w:t>
      </w:r>
      <w:r w:rsidRPr="00A03764">
        <w:rPr>
          <w:lang w:val="fi-FI"/>
        </w:rPr>
        <w:tab/>
      </w:r>
      <w:r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wsrp/ServiceDescriptionService&lt;/service-description-url&gt;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&lt;markup-url&gt;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wsrp/MarkupService&lt;/markup-url&gt;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&lt;registration-url&gt;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wsrp/RegistrationService&lt;/registration-url&gt;</w:t>
      </w:r>
    </w:p>
    <w:p w:rsidR="00EF1631" w:rsidRPr="00A03764" w:rsidRDefault="00EF1631" w:rsidP="00EF1631">
      <w:pPr>
        <w:pStyle w:val="Code"/>
        <w:rPr>
          <w:lang w:val="fi-FI"/>
        </w:rPr>
      </w:pPr>
      <w:r w:rsidRPr="00A03764">
        <w:rPr>
          <w:lang w:val="fi-FI"/>
        </w:rPr>
        <w:t>&lt;portlet-management-url&gt;</w:t>
      </w:r>
      <w:r w:rsidR="00A03764" w:rsidRPr="00A03764">
        <w:rPr>
          <w:lang w:val="fi-FI"/>
        </w:rPr>
        <w:t>http://localhost:8080/portal-</w:t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="00A03764" w:rsidRPr="00A03764">
        <w:rPr>
          <w:lang w:val="fi-FI"/>
        </w:rPr>
        <w:tab/>
      </w:r>
      <w:r w:rsidRPr="00A03764">
        <w:rPr>
          <w:lang w:val="fi-FI"/>
        </w:rPr>
        <w:t>wsrp/PortletManagementService&lt;/portlet-management-url&gt;</w:t>
      </w:r>
    </w:p>
    <w:p w:rsidR="00A03764" w:rsidRPr="00A03764" w:rsidRDefault="00A03764" w:rsidP="00EF1631">
      <w:pPr>
        <w:pStyle w:val="Code"/>
        <w:rPr>
          <w:lang w:val="fi-FI"/>
        </w:rPr>
      </w:pPr>
      <w:r w:rsidRPr="00A03764">
        <w:rPr>
          <w:lang w:val="fi-FI"/>
        </w:rPr>
        <w:t>...</w:t>
      </w:r>
    </w:p>
    <w:p w:rsidR="00A03764" w:rsidRDefault="00A03764" w:rsidP="00A03764">
      <w:pPr>
        <w:pStyle w:val="Code"/>
        <w:rPr>
          <w:lang w:val="fi-FI"/>
        </w:rPr>
      </w:pPr>
      <w:r w:rsidRPr="00A03764">
        <w:rPr>
          <w:lang w:val="fi-FI"/>
        </w:rPr>
        <w:t>&lt;endpoint-wsdl-url&gt;http://wsrpdemo.vignette.com:8080/producer/wsdl&lt;/endpoint-wsdl-url</w:t>
      </w:r>
      <w:r>
        <w:rPr>
          <w:lang w:val="fi-FI"/>
        </w:rPr>
        <w:t>&gt;</w:t>
      </w:r>
    </w:p>
    <w:p w:rsidR="00A03764" w:rsidRDefault="003D1D45" w:rsidP="00A03764">
      <w:pPr>
        <w:rPr>
          <w:lang w:val="fi-FI"/>
        </w:rPr>
      </w:pPr>
      <w:r>
        <w:rPr>
          <w:lang w:val="fi-FI"/>
        </w:rPr>
        <w:t>Aseta koku-käyttäjä JBoss Portal asennushakemiston omistajaksi:</w:t>
      </w:r>
    </w:p>
    <w:p w:rsidR="003D1D45" w:rsidRPr="0087585E" w:rsidRDefault="003D1D45" w:rsidP="003D1D45">
      <w:pPr>
        <w:pStyle w:val="Code"/>
        <w:rPr>
          <w:lang w:val="fi-FI"/>
        </w:rPr>
      </w:pPr>
      <w:r w:rsidRPr="0087585E">
        <w:rPr>
          <w:lang w:val="fi-FI"/>
        </w:rPr>
        <w:t># chown -R koku:koku /opt/jboss-portal-2.7.2</w:t>
      </w:r>
    </w:p>
    <w:p w:rsidR="004E409B" w:rsidRDefault="0087585E" w:rsidP="00A03764">
      <w:pPr>
        <w:rPr>
          <w:lang w:val="fi-FI"/>
        </w:rPr>
      </w:pPr>
      <w:r>
        <w:rPr>
          <w:lang w:val="fi-FI"/>
        </w:rPr>
        <w:t>Konfiguroi portaalin Java-virtuaalikone käyttämään HTTP-välityspalvelinta</w:t>
      </w:r>
      <w:r w:rsidR="004E409B">
        <w:rPr>
          <w:lang w:val="fi-FI"/>
        </w:rPr>
        <w:t>. Huomaa myös konfiguroida välityspalvelin pois Intalion ja JBoss EAP:in kohdalta, joille liikenteen tulee kulkea suoraan ilman välityspalvelinta. Lisää seuraava rivi bin/run.conf tiedostoon</w:t>
      </w:r>
      <w:r w:rsidR="001D2275">
        <w:rPr>
          <w:lang w:val="fi-FI"/>
        </w:rPr>
        <w:t xml:space="preserve"> ja aseta Intalion ja JBoss EAP:in IP-osoitteet</w:t>
      </w:r>
      <w:r w:rsidR="004E409B">
        <w:rPr>
          <w:lang w:val="fi-FI"/>
        </w:rPr>
        <w:t>:</w:t>
      </w:r>
    </w:p>
    <w:p w:rsidR="004E409B" w:rsidRPr="004E409B" w:rsidRDefault="004E409B" w:rsidP="004E409B">
      <w:pPr>
        <w:pStyle w:val="Code"/>
        <w:rPr>
          <w:lang w:val="fi-FI"/>
        </w:rPr>
      </w:pPr>
      <w:r w:rsidRPr="004E409B">
        <w:rPr>
          <w:lang w:val="fi-FI"/>
        </w:rPr>
        <w:lastRenderedPageBreak/>
        <w:t>JAVA_OPTS="$JAVA_OPTS -Dhttp.proxyHost=prod-proxy.dmz -Dhttp.proxyPort=3128 -Dhttp.proxyUser=kohtikumppanuutta -Dhttp.proxyPassword=xyz -Dhttp.nonProxyHosts=[INTALIO_IP]|[EAP_IP]"</w:t>
      </w:r>
    </w:p>
    <w:p w:rsidR="004E409B" w:rsidRDefault="00DC02A4" w:rsidP="00A03764">
      <w:pPr>
        <w:rPr>
          <w:lang w:val="fi-FI"/>
        </w:rPr>
      </w:pPr>
      <w:r>
        <w:rPr>
          <w:lang w:val="fi-FI"/>
        </w:rPr>
        <w:t>Testaa palvelimen käynnistys koku-käyttäjänä:</w:t>
      </w:r>
    </w:p>
    <w:p w:rsidR="00DC02A4" w:rsidRDefault="00DC02A4" w:rsidP="00DC02A4">
      <w:pPr>
        <w:pStyle w:val="Code"/>
      </w:pPr>
      <w:r w:rsidRPr="00DC02A4">
        <w:t>/opt/jboss-portal-2.7.2/bin/run.sh -b 0.0.0.0 &gt; /</w:t>
      </w:r>
      <w:proofErr w:type="spellStart"/>
      <w:r w:rsidRPr="00DC02A4">
        <w:t>dev</w:t>
      </w:r>
      <w:proofErr w:type="spellEnd"/>
      <w:r w:rsidRPr="00DC02A4">
        <w:t>/null 2&gt; /</w:t>
      </w:r>
      <w:proofErr w:type="spellStart"/>
      <w:r w:rsidRPr="00DC02A4">
        <w:t>dev</w:t>
      </w:r>
      <w:proofErr w:type="spellEnd"/>
      <w:r w:rsidRPr="00DC02A4">
        <w:t>/null &amp;</w:t>
      </w:r>
    </w:p>
    <w:p w:rsidR="00DC02A4" w:rsidRDefault="006217F6" w:rsidP="00DC02A4">
      <w:pPr>
        <w:rPr>
          <w:lang w:val="fi-FI"/>
        </w:rPr>
      </w:pPr>
      <w:r w:rsidRPr="006217F6">
        <w:rPr>
          <w:lang w:val="fi-FI"/>
        </w:rPr>
        <w:t>Käynnistys- ja sammutusskriptit voit luoda ottamalla mallia kohdan 3.1 lopusta.</w:t>
      </w:r>
    </w:p>
    <w:p w:rsidR="006217F6" w:rsidRDefault="006217F6" w:rsidP="00DC02A4">
      <w:pPr>
        <w:rPr>
          <w:lang w:val="fi-FI"/>
        </w:rPr>
      </w:pPr>
    </w:p>
    <w:p w:rsidR="00CC4181" w:rsidRDefault="00CC4181" w:rsidP="00CC4181">
      <w:pPr>
        <w:pStyle w:val="Otsikko2"/>
      </w:pPr>
      <w:bookmarkStart w:id="9" w:name="_Toc312844957"/>
      <w:r>
        <w:t>4.2  Luo JBoss Portal -palvelimen init-skripti</w:t>
      </w:r>
      <w:bookmarkEnd w:id="9"/>
    </w:p>
    <w:p w:rsidR="00CC4181" w:rsidRDefault="00CC4181" w:rsidP="00DC02A4">
      <w:pPr>
        <w:rPr>
          <w:lang w:val="fi-FI"/>
        </w:rPr>
      </w:pPr>
    </w:p>
    <w:p w:rsidR="00CC4181" w:rsidRPr="00E3726F" w:rsidRDefault="00E3726F" w:rsidP="00DC02A4">
      <w:r>
        <w:rPr>
          <w:lang w:val="fi-FI"/>
        </w:rPr>
        <w:t xml:space="preserve">Kopioi tiedosto </w:t>
      </w:r>
      <w:r w:rsidRPr="00E3726F">
        <w:rPr>
          <w:lang w:val="fi-FI"/>
        </w:rPr>
        <w:t>jboss-portal-2.7.2/bin</w:t>
      </w:r>
      <w:r>
        <w:rPr>
          <w:lang w:val="fi-FI"/>
        </w:rPr>
        <w:t xml:space="preserve">/jboss_init_redhat.sh tiedostoksi /etc/init.d/jboss. </w:t>
      </w:r>
      <w:proofErr w:type="spellStart"/>
      <w:r w:rsidRPr="00E3726F">
        <w:t>Lisää</w:t>
      </w:r>
      <w:proofErr w:type="spellEnd"/>
      <w:r w:rsidRPr="00E3726F">
        <w:t xml:space="preserve"> </w:t>
      </w:r>
      <w:proofErr w:type="spellStart"/>
      <w:r w:rsidRPr="00E3726F">
        <w:t>seuraavat</w:t>
      </w:r>
      <w:proofErr w:type="spellEnd"/>
      <w:r w:rsidRPr="00E3726F">
        <w:t xml:space="preserve"> </w:t>
      </w:r>
      <w:proofErr w:type="spellStart"/>
      <w:r w:rsidRPr="00E3726F">
        <w:t>rivit</w:t>
      </w:r>
      <w:proofErr w:type="spellEnd"/>
      <w:r w:rsidRPr="00E3726F">
        <w:t xml:space="preserve"> </w:t>
      </w:r>
      <w:proofErr w:type="spellStart"/>
      <w:r w:rsidRPr="00E3726F">
        <w:t>tiedoston</w:t>
      </w:r>
      <w:proofErr w:type="spellEnd"/>
      <w:r w:rsidRPr="00E3726F">
        <w:t xml:space="preserve"> </w:t>
      </w:r>
      <w:proofErr w:type="spellStart"/>
      <w:r w:rsidRPr="00E3726F">
        <w:t>alkuun</w:t>
      </w:r>
      <w:proofErr w:type="spellEnd"/>
      <w:r w:rsidRPr="00E3726F">
        <w:t>:</w:t>
      </w:r>
    </w:p>
    <w:p w:rsidR="00E3726F" w:rsidRPr="00E3726F" w:rsidRDefault="00E3726F" w:rsidP="00E3726F">
      <w:pPr>
        <w:pStyle w:val="Code"/>
      </w:pPr>
      <w:proofErr w:type="gramStart"/>
      <w:r w:rsidRPr="00E3726F">
        <w:t>#!/</w:t>
      </w:r>
      <w:proofErr w:type="gramEnd"/>
      <w:r w:rsidRPr="00E3726F">
        <w:t>bin/</w:t>
      </w:r>
      <w:proofErr w:type="spellStart"/>
      <w:r w:rsidRPr="00E3726F">
        <w:t>sh</w:t>
      </w:r>
      <w:proofErr w:type="spellEnd"/>
    </w:p>
    <w:p w:rsidR="00E3726F" w:rsidRPr="00E3726F" w:rsidRDefault="00E3726F" w:rsidP="00E3726F">
      <w:pPr>
        <w:pStyle w:val="Code"/>
      </w:pPr>
      <w:r w:rsidRPr="00E3726F">
        <w:t>#</w:t>
      </w:r>
      <w:proofErr w:type="spellStart"/>
      <w:r w:rsidRPr="00E3726F">
        <w:t>chkconfig</w:t>
      </w:r>
      <w:proofErr w:type="spellEnd"/>
      <w:r w:rsidRPr="00E3726F">
        <w:t>: 2345 90 10</w:t>
      </w:r>
    </w:p>
    <w:p w:rsidR="00E3726F" w:rsidRPr="00E3726F" w:rsidRDefault="00E3726F" w:rsidP="00E3726F">
      <w:pPr>
        <w:pStyle w:val="Code"/>
      </w:pPr>
      <w:r w:rsidRPr="00E3726F">
        <w:t xml:space="preserve">#description: </w:t>
      </w:r>
      <w:proofErr w:type="spellStart"/>
      <w:r w:rsidRPr="00E3726F">
        <w:t>JBoss</w:t>
      </w:r>
      <w:proofErr w:type="spellEnd"/>
      <w:r w:rsidRPr="00E3726F">
        <w:t xml:space="preserve"> Portal server</w:t>
      </w:r>
    </w:p>
    <w:p w:rsidR="00E3726F" w:rsidRPr="00E3726F" w:rsidRDefault="00E3726F" w:rsidP="00E3726F">
      <w:pPr>
        <w:pStyle w:val="Code"/>
      </w:pPr>
      <w:r w:rsidRPr="00E3726F">
        <w:t>#</w:t>
      </w:r>
      <w:proofErr w:type="spellStart"/>
      <w:r w:rsidRPr="00E3726F">
        <w:t>processname</w:t>
      </w:r>
      <w:proofErr w:type="spellEnd"/>
      <w:r w:rsidRPr="00E3726F">
        <w:t xml:space="preserve">: </w:t>
      </w:r>
      <w:proofErr w:type="spellStart"/>
      <w:r w:rsidRPr="00E3726F">
        <w:t>jboss</w:t>
      </w:r>
      <w:proofErr w:type="spellEnd"/>
    </w:p>
    <w:p w:rsidR="00E3726F" w:rsidRDefault="00E3726F" w:rsidP="00DC02A4">
      <w:proofErr w:type="spellStart"/>
      <w:r>
        <w:t>Muuta</w:t>
      </w:r>
      <w:proofErr w:type="spellEnd"/>
      <w:r>
        <w:t xml:space="preserve"> </w:t>
      </w:r>
      <w:proofErr w:type="spellStart"/>
      <w:r>
        <w:t>seuraavat</w:t>
      </w:r>
      <w:proofErr w:type="spellEnd"/>
      <w:r>
        <w:t xml:space="preserve"> </w:t>
      </w:r>
      <w:proofErr w:type="spellStart"/>
      <w:r>
        <w:t>rivit</w:t>
      </w:r>
      <w:proofErr w:type="spellEnd"/>
      <w:r>
        <w:t>:</w:t>
      </w:r>
    </w:p>
    <w:p w:rsidR="00E3726F" w:rsidRPr="00E3726F" w:rsidRDefault="00E3726F" w:rsidP="00E3726F">
      <w:pPr>
        <w:pStyle w:val="Code"/>
      </w:pPr>
      <w:r w:rsidRPr="00E3726F">
        <w:t>JBOSS_HOME=${JBOSS_HOME:-"/opt/jboss-portal-2.7.2"}</w:t>
      </w:r>
    </w:p>
    <w:p w:rsidR="00E3726F" w:rsidRPr="00E3726F" w:rsidRDefault="00E3726F" w:rsidP="00E3726F">
      <w:pPr>
        <w:pStyle w:val="Code"/>
      </w:pPr>
      <w:r w:rsidRPr="00E3726F">
        <w:t>JBOSS_USER=${JBOSS_USER:-"</w:t>
      </w:r>
      <w:proofErr w:type="spellStart"/>
      <w:r w:rsidRPr="00E3726F">
        <w:t>koku</w:t>
      </w:r>
      <w:proofErr w:type="spellEnd"/>
      <w:r w:rsidRPr="00E3726F">
        <w:t>"}</w:t>
      </w:r>
    </w:p>
    <w:p w:rsidR="00E3726F" w:rsidRPr="00E3726F" w:rsidRDefault="00E3726F" w:rsidP="00E3726F">
      <w:pPr>
        <w:pStyle w:val="Code"/>
      </w:pPr>
      <w:r w:rsidRPr="00E3726F">
        <w:t>JAVAPTH=${JAVAPTH:-"/</w:t>
      </w:r>
      <w:proofErr w:type="spellStart"/>
      <w:r w:rsidRPr="00E3726F">
        <w:t>usr</w:t>
      </w:r>
      <w:proofErr w:type="spellEnd"/>
      <w:r w:rsidRPr="00E3726F">
        <w:t>/java/default/bin"}</w:t>
      </w:r>
    </w:p>
    <w:p w:rsidR="00E3726F" w:rsidRPr="00D65BAE" w:rsidRDefault="00D65BAE" w:rsidP="00DC02A4">
      <w:pPr>
        <w:rPr>
          <w:lang w:val="fi-FI"/>
        </w:rPr>
      </w:pPr>
      <w:r w:rsidRPr="00D65BAE">
        <w:rPr>
          <w:lang w:val="fi-FI"/>
        </w:rPr>
        <w:t xml:space="preserve">Lisää bind address </w:t>
      </w:r>
      <w:r w:rsidR="005F754F">
        <w:rPr>
          <w:lang w:val="fi-FI"/>
        </w:rPr>
        <w:t xml:space="preserve">0.0.0.0 </w:t>
      </w:r>
      <w:r w:rsidRPr="00D65BAE">
        <w:rPr>
          <w:lang w:val="fi-FI"/>
        </w:rPr>
        <w:t>kommenttirivin alle:</w:t>
      </w:r>
    </w:p>
    <w:p w:rsidR="00D65BAE" w:rsidRPr="00D65BAE" w:rsidRDefault="00D65BAE" w:rsidP="00D65BAE">
      <w:pPr>
        <w:pStyle w:val="Code"/>
      </w:pPr>
      <w:r w:rsidRPr="00D65BAE">
        <w:t xml:space="preserve">#if JBOSS_HOST specified, use -b to bind </w:t>
      </w:r>
      <w:proofErr w:type="spellStart"/>
      <w:r w:rsidRPr="00D65BAE">
        <w:t>jboss</w:t>
      </w:r>
      <w:proofErr w:type="spellEnd"/>
      <w:r w:rsidRPr="00D65BAE">
        <w:t xml:space="preserve"> services to that address</w:t>
      </w:r>
    </w:p>
    <w:p w:rsidR="00D65BAE" w:rsidRPr="00565FC1" w:rsidRDefault="00D65BAE" w:rsidP="00D65BAE">
      <w:pPr>
        <w:pStyle w:val="Code"/>
        <w:rPr>
          <w:lang w:val="fi-FI"/>
        </w:rPr>
      </w:pPr>
      <w:r w:rsidRPr="00565FC1">
        <w:rPr>
          <w:lang w:val="fi-FI"/>
        </w:rPr>
        <w:t>JBOSS_HOST=0.0.0.0</w:t>
      </w:r>
    </w:p>
    <w:p w:rsidR="00D65BAE" w:rsidRPr="00D65BAE" w:rsidRDefault="00565FC1" w:rsidP="00DC02A4">
      <w:pPr>
        <w:rPr>
          <w:lang w:val="fi-FI"/>
        </w:rPr>
      </w:pPr>
      <w:r>
        <w:rPr>
          <w:lang w:val="fi-FI"/>
        </w:rPr>
        <w:t>Lisää tämän jälkeen jboss palveluksi vastaavasti kuin kohdan 3.2 lopussa</w:t>
      </w:r>
      <w:r w:rsidR="00FE32D0">
        <w:rPr>
          <w:lang w:val="fi-FI"/>
        </w:rPr>
        <w:t xml:space="preserve"> ja testaa portaalipalvelimen</w:t>
      </w:r>
      <w:r w:rsidR="001715FB">
        <w:rPr>
          <w:lang w:val="fi-FI"/>
        </w:rPr>
        <w:t xml:space="preserve"> käynnistyminen</w:t>
      </w:r>
      <w:r>
        <w:rPr>
          <w:lang w:val="fi-FI"/>
        </w:rPr>
        <w:t>.</w:t>
      </w:r>
    </w:p>
    <w:p w:rsidR="00CC4181" w:rsidRPr="00D65BAE" w:rsidRDefault="00CC4181" w:rsidP="00DC02A4">
      <w:pPr>
        <w:rPr>
          <w:lang w:val="fi-FI"/>
        </w:rPr>
      </w:pPr>
    </w:p>
    <w:p w:rsidR="00B84686" w:rsidRPr="00A43F84" w:rsidRDefault="00B84686" w:rsidP="002455DA">
      <w:pPr>
        <w:pStyle w:val="Otsikko1"/>
      </w:pPr>
      <w:bookmarkStart w:id="10" w:name="_Toc312844958"/>
      <w:r w:rsidRPr="00A43F84">
        <w:t xml:space="preserve">5 </w:t>
      </w:r>
      <w:r w:rsidR="007361D8" w:rsidRPr="00A43F84">
        <w:t xml:space="preserve"> </w:t>
      </w:r>
      <w:r w:rsidRPr="00A43F84">
        <w:t>Intalio BPMS</w:t>
      </w:r>
      <w:bookmarkEnd w:id="10"/>
    </w:p>
    <w:p w:rsidR="00B84686" w:rsidRPr="00A43F84" w:rsidRDefault="00B84686" w:rsidP="00135772">
      <w:pPr>
        <w:rPr>
          <w:rFonts w:cs="Arial"/>
          <w:lang w:val="fi-FI"/>
        </w:rPr>
      </w:pPr>
    </w:p>
    <w:p w:rsidR="000F71E1" w:rsidRDefault="000C1527" w:rsidP="00DC7709">
      <w:pPr>
        <w:pStyle w:val="Otsikko2"/>
      </w:pPr>
      <w:r>
        <w:t>5.1  Asenna Intalio BPMS</w:t>
      </w:r>
    </w:p>
    <w:p w:rsidR="000C1527" w:rsidRPr="00A43F84" w:rsidRDefault="000C1527" w:rsidP="00135772">
      <w:pPr>
        <w:rPr>
          <w:rFonts w:cs="Arial"/>
          <w:lang w:val="fi-FI"/>
        </w:rPr>
      </w:pPr>
    </w:p>
    <w:p w:rsidR="00626329" w:rsidRDefault="00DC7709" w:rsidP="00F17E80">
      <w:pPr>
        <w:rPr>
          <w:rStyle w:val="Strong"/>
          <w:b w:val="0"/>
          <w:lang w:val="fi-FI"/>
        </w:rPr>
      </w:pPr>
      <w:r w:rsidRPr="00DC7709">
        <w:rPr>
          <w:rFonts w:cs="Arial"/>
          <w:lang w:val="fi-FI"/>
        </w:rPr>
        <w:lastRenderedPageBreak/>
        <w:t xml:space="preserve">Pura paketti </w:t>
      </w:r>
      <w:r w:rsidRPr="00DC7709">
        <w:rPr>
          <w:rStyle w:val="Strong"/>
          <w:b w:val="0"/>
          <w:lang w:val="fi-FI"/>
        </w:rPr>
        <w:t>intalio-bpms-ee-6.1.8-jboss-4.2.3.GA.zip</w:t>
      </w:r>
      <w:r w:rsidR="00464246">
        <w:rPr>
          <w:rStyle w:val="Strong"/>
          <w:b w:val="0"/>
          <w:lang w:val="fi-FI"/>
        </w:rPr>
        <w:t xml:space="preserve"> /opt/ hakemistoon. </w:t>
      </w:r>
      <w:r w:rsidR="00BB4B9B">
        <w:rPr>
          <w:rStyle w:val="Strong"/>
          <w:b w:val="0"/>
          <w:lang w:val="fi-FI"/>
        </w:rPr>
        <w:t>Kop</w:t>
      </w:r>
      <w:r w:rsidR="00626329">
        <w:rPr>
          <w:rStyle w:val="Strong"/>
          <w:b w:val="0"/>
          <w:lang w:val="fi-FI"/>
        </w:rPr>
        <w:t>ioi lisenssitiedosto Intalion var/config hakemistoon</w:t>
      </w:r>
      <w:r w:rsidR="00BB4B9B">
        <w:rPr>
          <w:rStyle w:val="Strong"/>
          <w:b w:val="0"/>
          <w:lang w:val="fi-FI"/>
        </w:rPr>
        <w:t xml:space="preserve"> </w:t>
      </w:r>
      <w:r w:rsidR="00626329">
        <w:rPr>
          <w:rStyle w:val="Strong"/>
          <w:b w:val="0"/>
          <w:lang w:val="fi-FI"/>
        </w:rPr>
        <w:t>nimellä license:</w:t>
      </w:r>
    </w:p>
    <w:p w:rsidR="000C1527" w:rsidRPr="00A43F84" w:rsidRDefault="00BB4B9B" w:rsidP="0042163C">
      <w:pPr>
        <w:pStyle w:val="Code"/>
        <w:rPr>
          <w:rStyle w:val="Strong"/>
          <w:b w:val="0"/>
          <w:bCs w:val="0"/>
          <w:lang w:val="fi-FI"/>
        </w:rPr>
      </w:pPr>
      <w:r w:rsidRPr="00A43F84">
        <w:rPr>
          <w:rStyle w:val="Strong"/>
          <w:b w:val="0"/>
          <w:bCs w:val="0"/>
          <w:lang w:val="fi-FI"/>
        </w:rPr>
        <w:t>/opt/intalio-bpms-ee-6.1.8-jboss-4.2.3.GA/var/config</w:t>
      </w:r>
      <w:r w:rsidR="00626329" w:rsidRPr="00A43F84">
        <w:rPr>
          <w:rStyle w:val="Strong"/>
          <w:b w:val="0"/>
          <w:bCs w:val="0"/>
          <w:lang w:val="fi-FI"/>
        </w:rPr>
        <w:t>/license</w:t>
      </w:r>
    </w:p>
    <w:p w:rsidR="007434AC" w:rsidRDefault="007434AC" w:rsidP="00F17E80">
      <w:pPr>
        <w:rPr>
          <w:rStyle w:val="Strong"/>
          <w:b w:val="0"/>
          <w:lang w:val="fi-FI"/>
        </w:rPr>
      </w:pPr>
      <w:r>
        <w:rPr>
          <w:rStyle w:val="Strong"/>
          <w:b w:val="0"/>
          <w:lang w:val="fi-FI"/>
        </w:rPr>
        <w:t xml:space="preserve">Avoimien tiedostojen määrää voi olla tarpeen muuttaa. </w:t>
      </w:r>
      <w:r w:rsidR="005957E2">
        <w:rPr>
          <w:rStyle w:val="Strong"/>
          <w:b w:val="0"/>
          <w:lang w:val="fi-FI"/>
        </w:rPr>
        <w:t xml:space="preserve">Muokkaa </w:t>
      </w:r>
      <w:r>
        <w:rPr>
          <w:rStyle w:val="Strong"/>
          <w:b w:val="0"/>
          <w:lang w:val="fi-FI"/>
        </w:rPr>
        <w:t xml:space="preserve">tiedostoa /etc/sysctl.conf ja aseta </w:t>
      </w:r>
      <w:r w:rsidR="002250FB">
        <w:rPr>
          <w:rStyle w:val="Strong"/>
          <w:b w:val="0"/>
          <w:lang w:val="fi-FI"/>
        </w:rPr>
        <w:t xml:space="preserve">haluttu </w:t>
      </w:r>
      <w:r>
        <w:rPr>
          <w:rStyle w:val="Strong"/>
          <w:b w:val="0"/>
          <w:lang w:val="fi-FI"/>
        </w:rPr>
        <w:t>tiedostojen määrä</w:t>
      </w:r>
      <w:r w:rsidR="00BF61CF">
        <w:rPr>
          <w:rStyle w:val="Strong"/>
          <w:b w:val="0"/>
          <w:lang w:val="fi-FI"/>
        </w:rPr>
        <w:t xml:space="preserve"> esimerkiksi näin</w:t>
      </w:r>
      <w:r>
        <w:rPr>
          <w:rStyle w:val="Strong"/>
          <w:b w:val="0"/>
          <w:lang w:val="fi-FI"/>
        </w:rPr>
        <w:t>:</w:t>
      </w:r>
    </w:p>
    <w:p w:rsidR="007434AC" w:rsidRPr="002250FB" w:rsidRDefault="007434AC" w:rsidP="00F17E80">
      <w:pPr>
        <w:pStyle w:val="Code"/>
        <w:rPr>
          <w:lang w:val="fi-FI"/>
        </w:rPr>
      </w:pPr>
      <w:r w:rsidRPr="002250FB">
        <w:rPr>
          <w:lang w:val="fi-FI"/>
        </w:rPr>
        <w:t>fs.file-max = 203334</w:t>
      </w:r>
    </w:p>
    <w:p w:rsidR="007434AC" w:rsidRDefault="002250FB" w:rsidP="00135772">
      <w:pPr>
        <w:rPr>
          <w:bCs/>
          <w:lang w:val="fi-FI"/>
        </w:rPr>
      </w:pPr>
      <w:r>
        <w:rPr>
          <w:bCs/>
          <w:lang w:val="fi-FI"/>
        </w:rPr>
        <w:t>Lisää vielä seuraava rivi /etc/rc.d/rc.local tiedostoon:</w:t>
      </w:r>
    </w:p>
    <w:p w:rsidR="002250FB" w:rsidRDefault="002250FB" w:rsidP="002250FB">
      <w:pPr>
        <w:pStyle w:val="Code"/>
      </w:pPr>
      <w:proofErr w:type="gramStart"/>
      <w:r>
        <w:t>echo</w:t>
      </w:r>
      <w:proofErr w:type="gramEnd"/>
      <w:r>
        <w:t xml:space="preserve"> "203334" &gt;/</w:t>
      </w:r>
      <w:proofErr w:type="spellStart"/>
      <w:r>
        <w:t>proc</w:t>
      </w:r>
      <w:proofErr w:type="spellEnd"/>
      <w:r>
        <w:t>/sys/</w:t>
      </w:r>
      <w:proofErr w:type="spellStart"/>
      <w:r>
        <w:t>fs</w:t>
      </w:r>
      <w:proofErr w:type="spellEnd"/>
      <w:r>
        <w:t>/file-max</w:t>
      </w:r>
    </w:p>
    <w:p w:rsidR="002250FB" w:rsidRDefault="00674BBE" w:rsidP="00135772">
      <w:pPr>
        <w:rPr>
          <w:bCs/>
          <w:lang w:val="fi-FI"/>
        </w:rPr>
      </w:pPr>
      <w:r w:rsidRPr="00674BBE">
        <w:rPr>
          <w:bCs/>
          <w:lang w:val="fi-FI"/>
        </w:rPr>
        <w:t xml:space="preserve">Aseta avoimien tiedostojen määrän rajoitukset </w:t>
      </w:r>
      <w:r>
        <w:rPr>
          <w:bCs/>
          <w:lang w:val="fi-FI"/>
        </w:rPr>
        <w:t xml:space="preserve">tiedostoon </w:t>
      </w:r>
      <w:r w:rsidRPr="00674BBE">
        <w:rPr>
          <w:bCs/>
          <w:lang w:val="fi-FI"/>
        </w:rPr>
        <w:t>/etc/</w:t>
      </w:r>
      <w:r>
        <w:rPr>
          <w:bCs/>
          <w:lang w:val="fi-FI"/>
        </w:rPr>
        <w:t>security/limits.conf:</w:t>
      </w:r>
    </w:p>
    <w:p w:rsidR="00674BBE" w:rsidRPr="00560009" w:rsidRDefault="00674BBE" w:rsidP="00674BBE">
      <w:pPr>
        <w:pStyle w:val="Code"/>
        <w:rPr>
          <w:lang w:val="fi-FI"/>
        </w:rPr>
      </w:pPr>
      <w:r w:rsidRPr="00560009">
        <w:rPr>
          <w:lang w:val="fi-FI"/>
        </w:rPr>
        <w:t>* soft nofile 4096</w:t>
      </w:r>
    </w:p>
    <w:p w:rsidR="00674BBE" w:rsidRPr="00560009" w:rsidRDefault="00674BBE" w:rsidP="00674BBE">
      <w:pPr>
        <w:pStyle w:val="Code"/>
        <w:rPr>
          <w:lang w:val="fi-FI"/>
        </w:rPr>
      </w:pPr>
      <w:r w:rsidRPr="00560009">
        <w:rPr>
          <w:lang w:val="fi-FI"/>
        </w:rPr>
        <w:t>* hard nofile 65535</w:t>
      </w:r>
    </w:p>
    <w:p w:rsidR="00674BBE" w:rsidRDefault="00560009" w:rsidP="00135772">
      <w:pPr>
        <w:rPr>
          <w:bCs/>
          <w:lang w:val="fi-FI"/>
        </w:rPr>
      </w:pPr>
      <w:r>
        <w:rPr>
          <w:bCs/>
          <w:lang w:val="fi-FI"/>
        </w:rPr>
        <w:t>Käynnistä kone uudestaan jotta edellä tehdyt asetukset tulevat voimaan.</w:t>
      </w:r>
    </w:p>
    <w:p w:rsidR="00560009" w:rsidRDefault="0042163C" w:rsidP="00135772">
      <w:pPr>
        <w:rPr>
          <w:bCs/>
          <w:lang w:val="fi-FI"/>
        </w:rPr>
      </w:pPr>
      <w:r>
        <w:rPr>
          <w:bCs/>
          <w:lang w:val="fi-FI"/>
        </w:rPr>
        <w:t>Muuta koku-käyttäjä Intalion asennushakemiston omistajaksi:</w:t>
      </w:r>
    </w:p>
    <w:p w:rsidR="0042163C" w:rsidRPr="0042163C" w:rsidRDefault="0042163C" w:rsidP="0042163C">
      <w:pPr>
        <w:pStyle w:val="Code"/>
        <w:rPr>
          <w:lang w:val="fi-FI"/>
        </w:rPr>
      </w:pPr>
      <w:r w:rsidRPr="0042163C">
        <w:rPr>
          <w:lang w:val="fi-FI"/>
        </w:rPr>
        <w:t># chown -R koku:koku intalio-bpms-ee-6.1.8-jboss-4.2.3.GA/</w:t>
      </w:r>
    </w:p>
    <w:p w:rsidR="0042163C" w:rsidRDefault="00C50DF7" w:rsidP="00135772">
      <w:pPr>
        <w:rPr>
          <w:bCs/>
          <w:lang w:val="fi-FI"/>
        </w:rPr>
      </w:pPr>
      <w:r>
        <w:rPr>
          <w:bCs/>
          <w:lang w:val="fi-FI"/>
        </w:rPr>
        <w:t>Aseta koku-käyttäjän .bashrc tiedostoon JAVA_HOME ja JRE_HOME:</w:t>
      </w:r>
    </w:p>
    <w:p w:rsidR="00C50DF7" w:rsidRDefault="00C50DF7" w:rsidP="00C50DF7">
      <w:pPr>
        <w:pStyle w:val="Code"/>
      </w:pPr>
      <w:r>
        <w:t>JRE_HOME=/</w:t>
      </w:r>
      <w:proofErr w:type="spellStart"/>
      <w:r>
        <w:t>usr</w:t>
      </w:r>
      <w:proofErr w:type="spellEnd"/>
      <w:r>
        <w:t>/java/default/</w:t>
      </w:r>
      <w:proofErr w:type="spellStart"/>
      <w:r>
        <w:t>jre</w:t>
      </w:r>
      <w:proofErr w:type="spellEnd"/>
    </w:p>
    <w:p w:rsidR="00C50DF7" w:rsidRPr="00A43F84" w:rsidRDefault="00C50DF7" w:rsidP="00C50DF7">
      <w:pPr>
        <w:pStyle w:val="Code"/>
      </w:pPr>
      <w:proofErr w:type="gramStart"/>
      <w:r w:rsidRPr="00A43F84">
        <w:t>export</w:t>
      </w:r>
      <w:proofErr w:type="gramEnd"/>
      <w:r w:rsidRPr="00A43F84">
        <w:t xml:space="preserve"> JRE_HOME</w:t>
      </w:r>
    </w:p>
    <w:p w:rsidR="00C50DF7" w:rsidRPr="00A43F84" w:rsidRDefault="00C50DF7" w:rsidP="00C50DF7">
      <w:pPr>
        <w:pStyle w:val="Code"/>
      </w:pPr>
      <w:r w:rsidRPr="00A43F84">
        <w:t>JAVA_HOME=/</w:t>
      </w:r>
      <w:proofErr w:type="spellStart"/>
      <w:r w:rsidRPr="00A43F84">
        <w:t>usr</w:t>
      </w:r>
      <w:proofErr w:type="spellEnd"/>
      <w:r w:rsidRPr="00A43F84">
        <w:t>/java/default</w:t>
      </w:r>
    </w:p>
    <w:p w:rsidR="00C50DF7" w:rsidRPr="005F3085" w:rsidRDefault="00C50DF7" w:rsidP="00C50DF7">
      <w:pPr>
        <w:pStyle w:val="Code"/>
        <w:rPr>
          <w:lang w:val="fi-FI"/>
        </w:rPr>
      </w:pPr>
      <w:r w:rsidRPr="005F3085">
        <w:rPr>
          <w:lang w:val="fi-FI"/>
        </w:rPr>
        <w:t>export JAVA_HOME</w:t>
      </w:r>
    </w:p>
    <w:p w:rsidR="00C50DF7" w:rsidRDefault="005F3085" w:rsidP="00135772">
      <w:pPr>
        <w:rPr>
          <w:bCs/>
          <w:lang w:val="fi-FI"/>
        </w:rPr>
      </w:pPr>
      <w:r>
        <w:rPr>
          <w:bCs/>
          <w:lang w:val="fi-FI"/>
        </w:rPr>
        <w:t>Testaa Intalion toimivuus käynnistämällä se koku-käyttäjänä:</w:t>
      </w:r>
    </w:p>
    <w:p w:rsidR="005F3085" w:rsidRDefault="005F3085" w:rsidP="005F3085">
      <w:pPr>
        <w:pStyle w:val="Code"/>
      </w:pPr>
      <w:proofErr w:type="gramStart"/>
      <w:r>
        <w:t>./</w:t>
      </w:r>
      <w:proofErr w:type="gramEnd"/>
      <w:r>
        <w:t>run.sh &amp;</w:t>
      </w:r>
    </w:p>
    <w:p w:rsidR="005F3085" w:rsidRDefault="005F3085" w:rsidP="005F3085">
      <w:pPr>
        <w:pStyle w:val="Code"/>
      </w:pPr>
      <w:r>
        <w:t>./shutdown.sh -S</w:t>
      </w:r>
    </w:p>
    <w:p w:rsidR="000C1527" w:rsidRPr="00A43F84" w:rsidRDefault="000C1527" w:rsidP="00135772">
      <w:pPr>
        <w:rPr>
          <w:rFonts w:cs="Arial"/>
        </w:rPr>
      </w:pPr>
    </w:p>
    <w:p w:rsidR="000C1527" w:rsidRPr="00A43F84" w:rsidRDefault="000C1527" w:rsidP="00DC7709">
      <w:pPr>
        <w:pStyle w:val="Otsikko2"/>
        <w:rPr>
          <w:lang w:val="en-US"/>
        </w:rPr>
      </w:pPr>
      <w:proofErr w:type="gramStart"/>
      <w:r w:rsidRPr="00A43F84">
        <w:rPr>
          <w:lang w:val="en-US"/>
        </w:rPr>
        <w:t xml:space="preserve">5.2  </w:t>
      </w:r>
      <w:proofErr w:type="spellStart"/>
      <w:r w:rsidRPr="00A43F84">
        <w:rPr>
          <w:lang w:val="en-US"/>
        </w:rPr>
        <w:t>Luo</w:t>
      </w:r>
      <w:proofErr w:type="spellEnd"/>
      <w:proofErr w:type="gramEnd"/>
      <w:r w:rsidRPr="00A43F84">
        <w:rPr>
          <w:lang w:val="en-US"/>
        </w:rPr>
        <w:t xml:space="preserve"> </w:t>
      </w:r>
      <w:proofErr w:type="spellStart"/>
      <w:r w:rsidRPr="00A43F84">
        <w:rPr>
          <w:lang w:val="en-US"/>
        </w:rPr>
        <w:t>Intalion</w:t>
      </w:r>
      <w:proofErr w:type="spellEnd"/>
      <w:r w:rsidRPr="00A43F84">
        <w:rPr>
          <w:lang w:val="en-US"/>
        </w:rPr>
        <w:t xml:space="preserve"> </w:t>
      </w:r>
      <w:proofErr w:type="spellStart"/>
      <w:r w:rsidRPr="00A43F84">
        <w:rPr>
          <w:lang w:val="en-US"/>
        </w:rPr>
        <w:t>init-skripti</w:t>
      </w:r>
      <w:proofErr w:type="spellEnd"/>
    </w:p>
    <w:p w:rsidR="000C1527" w:rsidRPr="00A43F84" w:rsidRDefault="000C1527" w:rsidP="00135772">
      <w:pPr>
        <w:rPr>
          <w:rFonts w:cs="Arial"/>
        </w:rPr>
      </w:pPr>
    </w:p>
    <w:p w:rsidR="000C1527" w:rsidRDefault="00EE35E8" w:rsidP="00135772">
      <w:pPr>
        <w:rPr>
          <w:lang w:val="fi-FI"/>
        </w:rPr>
      </w:pPr>
      <w:r>
        <w:rPr>
          <w:rFonts w:cs="Arial"/>
          <w:lang w:val="fi-FI"/>
        </w:rPr>
        <w:t xml:space="preserve">Kopioi tiedosto </w:t>
      </w:r>
      <w:r w:rsidRPr="00EE35E8">
        <w:rPr>
          <w:lang w:val="fi-FI"/>
        </w:rPr>
        <w:t>/opt/intalio-bpms-ee-6.1.8-jboss-4.2.3.GA/bin/jboss_init_redhat.sh</w:t>
      </w:r>
      <w:r>
        <w:rPr>
          <w:lang w:val="fi-FI"/>
        </w:rPr>
        <w:t xml:space="preserve"> tiedostoksi </w:t>
      </w:r>
      <w:r w:rsidRPr="00EE35E8">
        <w:rPr>
          <w:lang w:val="fi-FI"/>
        </w:rPr>
        <w:t>/etc/init.d/intalio</w:t>
      </w:r>
      <w:r>
        <w:rPr>
          <w:lang w:val="fi-FI"/>
        </w:rPr>
        <w:t xml:space="preserve"> ja lisää seuraavat rivit tiedoston alkuun:</w:t>
      </w:r>
    </w:p>
    <w:p w:rsidR="00094466" w:rsidRDefault="00094466" w:rsidP="00094466">
      <w:pPr>
        <w:pStyle w:val="Code"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:rsidR="00094466" w:rsidRDefault="00094466" w:rsidP="00094466">
      <w:pPr>
        <w:pStyle w:val="Code"/>
      </w:pPr>
      <w:r>
        <w:t>#</w:t>
      </w:r>
      <w:proofErr w:type="spellStart"/>
      <w:r>
        <w:t>chkconfig</w:t>
      </w:r>
      <w:proofErr w:type="spellEnd"/>
      <w:r>
        <w:t>: 2345 90 10</w:t>
      </w:r>
    </w:p>
    <w:p w:rsidR="00094466" w:rsidRDefault="00094466" w:rsidP="00094466">
      <w:pPr>
        <w:pStyle w:val="Code"/>
      </w:pPr>
      <w:r>
        <w:lastRenderedPageBreak/>
        <w:t xml:space="preserve">#description: </w:t>
      </w:r>
      <w:proofErr w:type="spellStart"/>
      <w:r>
        <w:t>Intalio</w:t>
      </w:r>
      <w:proofErr w:type="spellEnd"/>
      <w:r>
        <w:t xml:space="preserve"> BPMS Server</w:t>
      </w:r>
    </w:p>
    <w:p w:rsidR="00094466" w:rsidRPr="00A43F84" w:rsidRDefault="00094466" w:rsidP="00094466">
      <w:pPr>
        <w:pStyle w:val="Code"/>
        <w:rPr>
          <w:lang w:val="fi-FI"/>
        </w:rPr>
      </w:pPr>
      <w:r w:rsidRPr="00A43F84">
        <w:rPr>
          <w:lang w:val="fi-FI"/>
        </w:rPr>
        <w:t>#processname: intalio</w:t>
      </w:r>
    </w:p>
    <w:p w:rsidR="00EE35E8" w:rsidRPr="00A43F84" w:rsidRDefault="008156F2" w:rsidP="00135772">
      <w:pPr>
        <w:rPr>
          <w:rFonts w:cs="Arial"/>
          <w:lang w:val="fi-FI"/>
        </w:rPr>
      </w:pPr>
      <w:r w:rsidRPr="00A43F84">
        <w:rPr>
          <w:rFonts w:cs="Arial"/>
          <w:lang w:val="fi-FI"/>
        </w:rPr>
        <w:t>Muuta seuraavat rivit:</w:t>
      </w:r>
    </w:p>
    <w:p w:rsidR="008156F2" w:rsidRDefault="008156F2" w:rsidP="008156F2">
      <w:pPr>
        <w:pStyle w:val="Code"/>
      </w:pPr>
      <w:r>
        <w:t>JBOSS_HOME=${JBOSS_HOME:-"/opt/intalio-bpms-ee-6.1.8-jboss-4.2.3.GA"}</w:t>
      </w:r>
    </w:p>
    <w:p w:rsidR="008156F2" w:rsidRDefault="008156F2" w:rsidP="008156F2">
      <w:pPr>
        <w:pStyle w:val="Code"/>
      </w:pPr>
      <w:r>
        <w:t>JBOSS_USER=${JBOSS_USER:-"</w:t>
      </w:r>
      <w:proofErr w:type="spellStart"/>
      <w:r>
        <w:t>koku</w:t>
      </w:r>
      <w:proofErr w:type="spellEnd"/>
      <w:r>
        <w:t>"}</w:t>
      </w:r>
    </w:p>
    <w:p w:rsidR="008156F2" w:rsidRDefault="008156F2" w:rsidP="008156F2">
      <w:pPr>
        <w:pStyle w:val="Code"/>
      </w:pPr>
      <w:r>
        <w:t>JAVAPTH=${JAVAPTH:-"/</w:t>
      </w:r>
      <w:proofErr w:type="spellStart"/>
      <w:r>
        <w:t>usr</w:t>
      </w:r>
      <w:proofErr w:type="spellEnd"/>
      <w:r>
        <w:t xml:space="preserve">/java/default/bin"} </w:t>
      </w:r>
    </w:p>
    <w:p w:rsidR="008156F2" w:rsidRPr="001678B3" w:rsidRDefault="001678B3" w:rsidP="00135772">
      <w:pPr>
        <w:rPr>
          <w:rFonts w:cs="Arial"/>
          <w:lang w:val="fi-FI"/>
        </w:rPr>
      </w:pPr>
      <w:r w:rsidRPr="001678B3">
        <w:rPr>
          <w:rFonts w:cs="Arial"/>
          <w:lang w:val="fi-FI"/>
        </w:rPr>
        <w:t>Lisää bind address 0.0.0.0 kommenttirivin alle:</w:t>
      </w:r>
    </w:p>
    <w:p w:rsidR="001678B3" w:rsidRDefault="001678B3" w:rsidP="001678B3">
      <w:pPr>
        <w:pStyle w:val="Code"/>
      </w:pPr>
      <w:r>
        <w:t xml:space="preserve">#if JBOSS_HOST specified, use -b to bind </w:t>
      </w:r>
      <w:proofErr w:type="spellStart"/>
      <w:r>
        <w:t>jboss</w:t>
      </w:r>
      <w:proofErr w:type="spellEnd"/>
      <w:r>
        <w:t xml:space="preserve"> services to that address</w:t>
      </w:r>
    </w:p>
    <w:p w:rsidR="001678B3" w:rsidRPr="007D2EF3" w:rsidRDefault="001678B3" w:rsidP="001678B3">
      <w:pPr>
        <w:pStyle w:val="Code"/>
        <w:rPr>
          <w:lang w:val="fi-FI"/>
        </w:rPr>
      </w:pPr>
      <w:r w:rsidRPr="007D2EF3">
        <w:rPr>
          <w:lang w:val="fi-FI"/>
        </w:rPr>
        <w:t>JBOSS_HOST=0.0.0.0</w:t>
      </w:r>
    </w:p>
    <w:p w:rsidR="001678B3" w:rsidRDefault="007D2EF3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Lisää Intalio palveluksi:</w:t>
      </w:r>
    </w:p>
    <w:p w:rsidR="007D2EF3" w:rsidRPr="00A43F84" w:rsidRDefault="007D2EF3" w:rsidP="007D2EF3">
      <w:pPr>
        <w:pStyle w:val="Code"/>
      </w:pPr>
      <w:r w:rsidRPr="00A43F84">
        <w:t xml:space="preserve"># </w:t>
      </w:r>
      <w:proofErr w:type="spellStart"/>
      <w:proofErr w:type="gramStart"/>
      <w:r w:rsidRPr="00A43F84">
        <w:t>chmod</w:t>
      </w:r>
      <w:proofErr w:type="spellEnd"/>
      <w:proofErr w:type="gramEnd"/>
      <w:r w:rsidRPr="00A43F84">
        <w:t xml:space="preserve"> 755 </w:t>
      </w:r>
      <w:proofErr w:type="spellStart"/>
      <w:r w:rsidRPr="00A43F84">
        <w:t>intalio</w:t>
      </w:r>
      <w:proofErr w:type="spellEnd"/>
    </w:p>
    <w:p w:rsidR="007D2EF3" w:rsidRPr="00A43F84" w:rsidRDefault="007D2EF3" w:rsidP="007D2EF3">
      <w:pPr>
        <w:pStyle w:val="Code"/>
      </w:pPr>
      <w:r w:rsidRPr="00A43F84">
        <w:t># /</w:t>
      </w:r>
      <w:proofErr w:type="spellStart"/>
      <w:r w:rsidRPr="00A43F84">
        <w:t>sbin</w:t>
      </w:r>
      <w:proofErr w:type="spellEnd"/>
      <w:r w:rsidRPr="00A43F84">
        <w:t>/</w:t>
      </w:r>
      <w:proofErr w:type="spellStart"/>
      <w:r w:rsidRPr="00A43F84">
        <w:t>chkconfig</w:t>
      </w:r>
      <w:proofErr w:type="spellEnd"/>
      <w:r w:rsidRPr="00A43F84">
        <w:t xml:space="preserve"> --add </w:t>
      </w:r>
      <w:proofErr w:type="spellStart"/>
      <w:r w:rsidRPr="00A43F84">
        <w:t>intalio</w:t>
      </w:r>
      <w:proofErr w:type="spellEnd"/>
    </w:p>
    <w:p w:rsidR="007D2EF3" w:rsidRPr="00913AB9" w:rsidRDefault="007D2EF3" w:rsidP="007D2EF3">
      <w:pPr>
        <w:pStyle w:val="Code"/>
        <w:rPr>
          <w:lang w:val="fi-FI"/>
        </w:rPr>
      </w:pPr>
      <w:r w:rsidRPr="00913AB9">
        <w:rPr>
          <w:lang w:val="fi-FI"/>
        </w:rPr>
        <w:t># /sbin/chkconfig intalio on</w:t>
      </w:r>
    </w:p>
    <w:p w:rsidR="007D2EF3" w:rsidRPr="001678B3" w:rsidRDefault="00913AB9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Testaa, käynnistyykö Intalio automaattisesti koneen uudelleenkäynnistyksen yhteydessä.</w:t>
      </w:r>
    </w:p>
    <w:p w:rsidR="000C1527" w:rsidRPr="001678B3" w:rsidRDefault="000C1527" w:rsidP="00135772">
      <w:pPr>
        <w:rPr>
          <w:rFonts w:cs="Arial"/>
          <w:lang w:val="fi-FI"/>
        </w:rPr>
      </w:pPr>
    </w:p>
    <w:p w:rsidR="000C1527" w:rsidRPr="000C1527" w:rsidRDefault="000C1527" w:rsidP="00DC7709">
      <w:pPr>
        <w:pStyle w:val="Otsikko2"/>
      </w:pPr>
      <w:r w:rsidRPr="000C1527">
        <w:t>5.3  Konfiguroi Intalion tietokanta</w:t>
      </w:r>
    </w:p>
    <w:p w:rsidR="000C1527" w:rsidRDefault="000C1527" w:rsidP="00135772">
      <w:pPr>
        <w:rPr>
          <w:rFonts w:cs="Arial"/>
          <w:lang w:val="fi-FI"/>
        </w:rPr>
      </w:pPr>
    </w:p>
    <w:p w:rsidR="000C1527" w:rsidRDefault="00880BF2" w:rsidP="00135772">
      <w:pPr>
        <w:rPr>
          <w:lang w:val="fi-FI"/>
        </w:rPr>
      </w:pPr>
      <w:r>
        <w:rPr>
          <w:rFonts w:cs="Arial"/>
          <w:lang w:val="fi-FI"/>
        </w:rPr>
        <w:t xml:space="preserve">Kopioi tiedosto </w:t>
      </w:r>
      <w:r w:rsidRPr="00880BF2">
        <w:rPr>
          <w:lang w:val="fi-FI"/>
        </w:rPr>
        <w:t>/opt/intalio-bpms-ee-6.1.8-jboss-4.2.3.GA/databases/MySQL/jboss-ds.xml</w:t>
      </w:r>
      <w:r>
        <w:rPr>
          <w:lang w:val="fi-FI"/>
        </w:rPr>
        <w:t xml:space="preserve"> tiedostoksi </w:t>
      </w:r>
      <w:r w:rsidRPr="00880BF2">
        <w:rPr>
          <w:lang w:val="fi-FI"/>
        </w:rPr>
        <w:t>/opt/intalio-bpms-ee-6.1.8-jboss-4.2.3.GA/server/default/deploy/bpp-ds.xml</w:t>
      </w:r>
      <w:r>
        <w:rPr>
          <w:lang w:val="fi-FI"/>
        </w:rPr>
        <w:t xml:space="preserve"> ja muokkaa konfigurointi seuraavanlaiseksi:</w:t>
      </w:r>
    </w:p>
    <w:p w:rsidR="006B65DA" w:rsidRDefault="006B65DA" w:rsidP="003624F1">
      <w:pPr>
        <w:pStyle w:val="Code"/>
      </w:pPr>
      <w:r>
        <w:t>&lt;</w:t>
      </w:r>
      <w:proofErr w:type="spellStart"/>
      <w:r>
        <w:t>datasources</w:t>
      </w:r>
      <w:proofErr w:type="spellEnd"/>
      <w:r>
        <w:t>&gt;</w:t>
      </w:r>
      <w:r>
        <w:br/>
      </w:r>
      <w:r w:rsidR="003624F1">
        <w:t xml:space="preserve">  </w:t>
      </w:r>
      <w:r>
        <w:t>&lt;local-</w:t>
      </w:r>
      <w:proofErr w:type="spellStart"/>
      <w:r>
        <w:t>tx</w:t>
      </w:r>
      <w:proofErr w:type="spellEnd"/>
      <w:r>
        <w:t>-</w:t>
      </w:r>
      <w:proofErr w:type="spellStart"/>
      <w:r>
        <w:t>datasource</w:t>
      </w:r>
      <w:proofErr w:type="spellEnd"/>
      <w:r>
        <w:t>&gt;</w:t>
      </w:r>
      <w:r>
        <w:br/>
      </w:r>
      <w:r w:rsidR="003624F1">
        <w:t xml:space="preserve">    </w:t>
      </w:r>
      <w:r>
        <w:t>&lt;</w:t>
      </w:r>
      <w:proofErr w:type="spellStart"/>
      <w:r>
        <w:t>jndi</w:t>
      </w:r>
      <w:proofErr w:type="spellEnd"/>
      <w:r>
        <w:t>-name&gt;BPMSDB&lt;/</w:t>
      </w:r>
      <w:proofErr w:type="spellStart"/>
      <w:r>
        <w:t>jndi</w:t>
      </w:r>
      <w:proofErr w:type="spellEnd"/>
      <w:r>
        <w:t>-name&gt;</w:t>
      </w:r>
      <w:r>
        <w:br/>
      </w:r>
      <w:r w:rsidR="003624F1">
        <w:t xml:space="preserve">    </w:t>
      </w:r>
      <w:r>
        <w:t>&lt;connection-</w:t>
      </w:r>
      <w:proofErr w:type="spellStart"/>
      <w:r>
        <w:t>url</w:t>
      </w:r>
      <w:proofErr w:type="spellEnd"/>
      <w:r>
        <w:t>&gt;</w:t>
      </w:r>
      <w:r w:rsidR="003624F1">
        <w:t xml:space="preserve"> </w:t>
      </w:r>
      <w:r w:rsidR="003624F1">
        <w:tab/>
      </w:r>
      <w:r w:rsidRPr="006B65DA">
        <w:t>jdbc:mysql://10.5.21.244:3306/bpmsdb?relaxAutoCommit=true&amp;amp;character</w:t>
      </w:r>
      <w:r w:rsidR="003624F1">
        <w:tab/>
      </w:r>
      <w:r w:rsidR="003624F1">
        <w:tab/>
      </w:r>
      <w:r w:rsidRPr="006B65DA">
        <w:t>Encoding=UTF-8</w:t>
      </w:r>
      <w:r>
        <w:br/>
      </w:r>
      <w:r w:rsidR="003624F1">
        <w:t xml:space="preserve">    </w:t>
      </w:r>
      <w:r>
        <w:t>&lt;/connection-</w:t>
      </w:r>
      <w:proofErr w:type="spellStart"/>
      <w:r>
        <w:t>url</w:t>
      </w:r>
      <w:proofErr w:type="spellEnd"/>
      <w:r>
        <w:t>&gt;</w:t>
      </w:r>
      <w:r>
        <w:br/>
      </w:r>
      <w:r w:rsidR="003624F1">
        <w:t xml:space="preserve">    </w:t>
      </w:r>
      <w:r>
        <w:t>&lt;driver-class&gt;</w:t>
      </w:r>
      <w:proofErr w:type="spellStart"/>
      <w:r>
        <w:t>com.mysql.jdbc.Driver</w:t>
      </w:r>
      <w:proofErr w:type="spellEnd"/>
      <w:r>
        <w:t>&lt;/driver-class&gt;</w:t>
      </w:r>
      <w:r>
        <w:br/>
      </w:r>
      <w:r w:rsidR="003624F1">
        <w:t xml:space="preserve">    </w:t>
      </w:r>
      <w:r>
        <w:t>&lt;user-name&gt;</w:t>
      </w:r>
      <w:proofErr w:type="spellStart"/>
      <w:r>
        <w:t>intalio</w:t>
      </w:r>
      <w:proofErr w:type="spellEnd"/>
      <w:r>
        <w:t>&lt;/user-name&gt;</w:t>
      </w:r>
      <w:r>
        <w:br/>
      </w:r>
      <w:r w:rsidR="003624F1">
        <w:t xml:space="preserve">    </w:t>
      </w:r>
      <w:r>
        <w:t>&lt;password&gt;</w:t>
      </w:r>
      <w:proofErr w:type="spellStart"/>
      <w:r>
        <w:t>intalio</w:t>
      </w:r>
      <w:proofErr w:type="spellEnd"/>
      <w:r>
        <w:t>&lt;/password&gt;</w:t>
      </w:r>
      <w:r>
        <w:br/>
      </w:r>
      <w:r w:rsidR="003624F1">
        <w:t xml:space="preserve">    </w:t>
      </w:r>
      <w:r>
        <w:t>&lt;min-pool-size&gt;5&lt;/min-pool-size&gt;</w:t>
      </w:r>
      <w:r>
        <w:br/>
      </w:r>
      <w:r w:rsidR="003624F1">
        <w:t xml:space="preserve">    </w:t>
      </w:r>
      <w:r>
        <w:t>&lt;max-pool-size&gt;100&lt;/max-pool-size&gt;</w:t>
      </w:r>
      <w:r>
        <w:br/>
      </w:r>
      <w:r w:rsidR="003624F1">
        <w:t xml:space="preserve">    </w:t>
      </w:r>
      <w:r>
        <w:t>&lt;idle-timeout-minutes&gt;5&lt;/idle-timeout-minutes&gt;</w:t>
      </w:r>
      <w:r>
        <w:br/>
      </w:r>
      <w:r w:rsidR="003624F1">
        <w:t xml:space="preserve">    </w:t>
      </w:r>
      <w:r>
        <w:t>&lt;exception-sorter-class-name&gt;</w:t>
      </w:r>
      <w:r>
        <w:br/>
      </w:r>
      <w:r w:rsidR="003624F1">
        <w:t xml:space="preserve">      </w:t>
      </w:r>
      <w:proofErr w:type="spellStart"/>
      <w:r>
        <w:t>com.mysql.jdbc.integration.jboss.ExtendedMysqlExceptionSorter</w:t>
      </w:r>
      <w:proofErr w:type="spellEnd"/>
      <w:r>
        <w:br/>
      </w:r>
      <w:r w:rsidR="003624F1">
        <w:lastRenderedPageBreak/>
        <w:t xml:space="preserve">    </w:t>
      </w:r>
      <w:r>
        <w:t>&lt;/exception-sorter-class-name&gt;</w:t>
      </w:r>
      <w:r>
        <w:br/>
      </w:r>
      <w:r w:rsidR="003624F1">
        <w:t xml:space="preserve">    </w:t>
      </w:r>
      <w:r>
        <w:t>&lt;valid-connection-checker-class-name&gt;</w:t>
      </w:r>
      <w:r>
        <w:br/>
      </w:r>
      <w:r w:rsidR="003624F1">
        <w:tab/>
      </w:r>
      <w:proofErr w:type="spellStart"/>
      <w:r>
        <w:t>com.mysql.jdbc.integration.jboss.MysqlValidConnectionChecker</w:t>
      </w:r>
      <w:proofErr w:type="spellEnd"/>
      <w:r>
        <w:br/>
      </w:r>
      <w:r w:rsidR="003624F1">
        <w:t xml:space="preserve">    </w:t>
      </w:r>
      <w:r>
        <w:t>&lt;/valid-connection-checker-class-name&gt;</w:t>
      </w:r>
      <w:r>
        <w:br/>
      </w:r>
      <w:r w:rsidR="003624F1">
        <w:t xml:space="preserve">  </w:t>
      </w:r>
      <w:r>
        <w:t>&lt;/local-</w:t>
      </w:r>
      <w:proofErr w:type="spellStart"/>
      <w:r>
        <w:t>tx</w:t>
      </w:r>
      <w:proofErr w:type="spellEnd"/>
      <w:r>
        <w:t>-</w:t>
      </w:r>
      <w:proofErr w:type="spellStart"/>
      <w:r>
        <w:t>datasource</w:t>
      </w:r>
      <w:proofErr w:type="spellEnd"/>
      <w:r>
        <w:t>&gt;</w:t>
      </w:r>
      <w:r>
        <w:br/>
        <w:t>&lt;/</w:t>
      </w:r>
      <w:proofErr w:type="spellStart"/>
      <w:r>
        <w:t>datasources</w:t>
      </w:r>
      <w:proofErr w:type="spellEnd"/>
      <w:r>
        <w:t>&gt;</w:t>
      </w:r>
    </w:p>
    <w:p w:rsidR="000F71E1" w:rsidRPr="006B65DA" w:rsidRDefault="000F71E1" w:rsidP="00135772">
      <w:pPr>
        <w:rPr>
          <w:rFonts w:cs="Arial"/>
        </w:rPr>
      </w:pPr>
    </w:p>
    <w:p w:rsidR="00B84686" w:rsidRPr="00FA2767" w:rsidRDefault="00B84686" w:rsidP="002455DA">
      <w:pPr>
        <w:pStyle w:val="Otsikko1"/>
        <w:rPr>
          <w:lang w:val="en-US"/>
        </w:rPr>
      </w:pPr>
      <w:bookmarkStart w:id="11" w:name="_Toc312844959"/>
      <w:proofErr w:type="gramStart"/>
      <w:r w:rsidRPr="00FA2767">
        <w:rPr>
          <w:lang w:val="en-US"/>
        </w:rPr>
        <w:t xml:space="preserve">6 </w:t>
      </w:r>
      <w:r w:rsidR="007361D8" w:rsidRPr="00FA2767">
        <w:rPr>
          <w:lang w:val="en-US"/>
        </w:rPr>
        <w:t xml:space="preserve"> </w:t>
      </w:r>
      <w:proofErr w:type="spellStart"/>
      <w:r w:rsidRPr="00FA2767">
        <w:rPr>
          <w:lang w:val="en-US"/>
        </w:rPr>
        <w:t>JBoss</w:t>
      </w:r>
      <w:proofErr w:type="spellEnd"/>
      <w:proofErr w:type="gramEnd"/>
      <w:r w:rsidRPr="00FA2767">
        <w:rPr>
          <w:lang w:val="en-US"/>
        </w:rPr>
        <w:t xml:space="preserve"> SOA Platform</w:t>
      </w:r>
      <w:bookmarkEnd w:id="11"/>
    </w:p>
    <w:p w:rsidR="00B84686" w:rsidRDefault="00B84686" w:rsidP="00135772">
      <w:pPr>
        <w:rPr>
          <w:rFonts w:cs="Arial"/>
        </w:rPr>
      </w:pPr>
    </w:p>
    <w:p w:rsidR="00E82632" w:rsidRPr="00A43F84" w:rsidRDefault="00AC6315" w:rsidP="00AC6315">
      <w:pPr>
        <w:pStyle w:val="Otsikko2"/>
        <w:rPr>
          <w:lang w:val="en-US"/>
        </w:rPr>
      </w:pPr>
      <w:proofErr w:type="gramStart"/>
      <w:r w:rsidRPr="00A43F84">
        <w:rPr>
          <w:lang w:val="en-US"/>
        </w:rPr>
        <w:t xml:space="preserve">6.1  </w:t>
      </w:r>
      <w:proofErr w:type="spellStart"/>
      <w:r w:rsidRPr="00A43F84">
        <w:rPr>
          <w:lang w:val="en-US"/>
        </w:rPr>
        <w:t>Asenna</w:t>
      </w:r>
      <w:proofErr w:type="spellEnd"/>
      <w:proofErr w:type="gramEnd"/>
      <w:r w:rsidRPr="00A43F84">
        <w:rPr>
          <w:lang w:val="en-US"/>
        </w:rPr>
        <w:t xml:space="preserve"> </w:t>
      </w:r>
      <w:proofErr w:type="spellStart"/>
      <w:r w:rsidRPr="00A43F84">
        <w:rPr>
          <w:lang w:val="en-US"/>
        </w:rPr>
        <w:t>JBoss</w:t>
      </w:r>
      <w:proofErr w:type="spellEnd"/>
      <w:r w:rsidRPr="00A43F84">
        <w:rPr>
          <w:lang w:val="en-US"/>
        </w:rPr>
        <w:t xml:space="preserve"> SOA-P</w:t>
      </w:r>
    </w:p>
    <w:p w:rsidR="00AC6315" w:rsidRDefault="00AC6315" w:rsidP="00135772">
      <w:pPr>
        <w:rPr>
          <w:rFonts w:cs="Arial"/>
        </w:rPr>
      </w:pPr>
    </w:p>
    <w:p w:rsidR="00E82632" w:rsidRDefault="0061401F" w:rsidP="00135772">
      <w:pPr>
        <w:rPr>
          <w:rStyle w:val="Strong"/>
          <w:b w:val="0"/>
          <w:lang w:val="fi-FI"/>
        </w:rPr>
      </w:pPr>
      <w:r w:rsidRPr="0061401F">
        <w:rPr>
          <w:rFonts w:cs="Arial"/>
          <w:lang w:val="fi-FI"/>
        </w:rPr>
        <w:t xml:space="preserve">Pura paketti </w:t>
      </w:r>
      <w:r w:rsidRPr="0061401F">
        <w:rPr>
          <w:rStyle w:val="Strong"/>
          <w:b w:val="0"/>
          <w:lang w:val="fi-FI"/>
        </w:rPr>
        <w:t>soa-5.1.0.GA.zip</w:t>
      </w:r>
      <w:r>
        <w:rPr>
          <w:rStyle w:val="Strong"/>
          <w:b w:val="0"/>
          <w:lang w:val="fi-FI"/>
        </w:rPr>
        <w:t xml:space="preserve"> hakemistoon /opt/. Aseta SOA-P:n hakemiston omistajaksi koku-käyttäjä:</w:t>
      </w:r>
    </w:p>
    <w:p w:rsidR="0061401F" w:rsidRDefault="0061401F" w:rsidP="0061401F">
      <w:pPr>
        <w:pStyle w:val="Code"/>
      </w:pPr>
      <w:r>
        <w:t xml:space="preserve">#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koku:koku</w:t>
      </w:r>
      <w:proofErr w:type="spellEnd"/>
      <w:r>
        <w:t xml:space="preserve"> /opt/jboss-soa-p-5/</w:t>
      </w:r>
    </w:p>
    <w:p w:rsidR="00AC6315" w:rsidRPr="0061401F" w:rsidRDefault="00AC6315" w:rsidP="00135772">
      <w:pPr>
        <w:rPr>
          <w:rFonts w:cs="Arial"/>
        </w:rPr>
      </w:pPr>
    </w:p>
    <w:p w:rsidR="00AC6315" w:rsidRPr="00BC5188" w:rsidRDefault="00AC6315" w:rsidP="00AC6315">
      <w:pPr>
        <w:pStyle w:val="Otsikko2"/>
        <w:rPr>
          <w:lang w:val="en-US"/>
        </w:rPr>
      </w:pPr>
      <w:proofErr w:type="gramStart"/>
      <w:r w:rsidRPr="00BC5188">
        <w:rPr>
          <w:lang w:val="en-US"/>
        </w:rPr>
        <w:t xml:space="preserve">6.2  </w:t>
      </w:r>
      <w:proofErr w:type="spellStart"/>
      <w:r w:rsidRPr="00BC5188">
        <w:rPr>
          <w:lang w:val="en-US"/>
        </w:rPr>
        <w:t>Luo</w:t>
      </w:r>
      <w:proofErr w:type="spellEnd"/>
      <w:proofErr w:type="gramEnd"/>
      <w:r w:rsidRPr="00BC5188">
        <w:rPr>
          <w:lang w:val="en-US"/>
        </w:rPr>
        <w:t xml:space="preserve"> </w:t>
      </w:r>
      <w:proofErr w:type="spellStart"/>
      <w:r w:rsidRPr="00BC5188">
        <w:rPr>
          <w:lang w:val="en-US"/>
        </w:rPr>
        <w:t>JBoss</w:t>
      </w:r>
      <w:proofErr w:type="spellEnd"/>
      <w:r w:rsidRPr="00BC5188">
        <w:rPr>
          <w:lang w:val="en-US"/>
        </w:rPr>
        <w:t xml:space="preserve"> </w:t>
      </w:r>
      <w:proofErr w:type="spellStart"/>
      <w:r w:rsidRPr="00BC5188">
        <w:rPr>
          <w:lang w:val="en-US"/>
        </w:rPr>
        <w:t>SOA-P:n</w:t>
      </w:r>
      <w:proofErr w:type="spellEnd"/>
      <w:r w:rsidRPr="00BC5188">
        <w:rPr>
          <w:lang w:val="en-US"/>
        </w:rPr>
        <w:t xml:space="preserve"> </w:t>
      </w:r>
      <w:proofErr w:type="spellStart"/>
      <w:r w:rsidRPr="00BC5188">
        <w:rPr>
          <w:lang w:val="en-US"/>
        </w:rPr>
        <w:t>init-skripti</w:t>
      </w:r>
      <w:proofErr w:type="spellEnd"/>
    </w:p>
    <w:p w:rsidR="00AC6315" w:rsidRDefault="00AC6315" w:rsidP="00135772">
      <w:pPr>
        <w:rPr>
          <w:rFonts w:cs="Arial"/>
        </w:rPr>
      </w:pPr>
    </w:p>
    <w:p w:rsidR="00AC6315" w:rsidRDefault="00C1673E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Käytä JBoss Portalin jboss_init_redhat.sh skriptiä pohjana init-skriptin luonnissa</w:t>
      </w:r>
      <w:r w:rsidR="0004262D">
        <w:rPr>
          <w:rFonts w:cs="Arial"/>
          <w:lang w:val="fi-FI"/>
        </w:rPr>
        <w:t>, kuten tehtiin myös JBoss EPP:n kohdalla</w:t>
      </w:r>
      <w:r>
        <w:rPr>
          <w:rFonts w:cs="Arial"/>
          <w:lang w:val="fi-FI"/>
        </w:rPr>
        <w:t xml:space="preserve"> (ks. kohta </w:t>
      </w:r>
      <w:r w:rsidR="0004262D">
        <w:rPr>
          <w:rFonts w:cs="Arial"/>
          <w:lang w:val="fi-FI"/>
        </w:rPr>
        <w:t>3</w:t>
      </w:r>
      <w:r>
        <w:rPr>
          <w:rFonts w:cs="Arial"/>
          <w:lang w:val="fi-FI"/>
        </w:rPr>
        <w:t>.2). Kopioi jboss_init_redhat.sh tiedostoksi /etc/init.d/jboss ja lisää seuraavat rivit tiedoston alkuun:</w:t>
      </w:r>
    </w:p>
    <w:p w:rsidR="00BD7984" w:rsidRPr="00A14EF2" w:rsidRDefault="00BD7984" w:rsidP="00BD7984">
      <w:pPr>
        <w:pStyle w:val="Code"/>
      </w:pPr>
      <w:proofErr w:type="gramStart"/>
      <w:r w:rsidRPr="00A14EF2">
        <w:t>#!/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:rsidR="00BD7984" w:rsidRPr="00A14EF2" w:rsidRDefault="00BD7984" w:rsidP="00BD7984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:rsidR="00BD7984" w:rsidRDefault="00BD7984" w:rsidP="00BD7984">
      <w:pPr>
        <w:pStyle w:val="Code"/>
      </w:pPr>
      <w:r>
        <w:t xml:space="preserve">#description: </w:t>
      </w:r>
      <w:proofErr w:type="spellStart"/>
      <w:r>
        <w:t>JBoss</w:t>
      </w:r>
      <w:proofErr w:type="spellEnd"/>
      <w:r>
        <w:t xml:space="preserve"> SOA-P server</w:t>
      </w:r>
    </w:p>
    <w:p w:rsidR="00BD7984" w:rsidRPr="00A43F84" w:rsidRDefault="00BD7984" w:rsidP="00BD7984">
      <w:pPr>
        <w:pStyle w:val="Code"/>
        <w:rPr>
          <w:lang w:val="fi-FI"/>
        </w:rPr>
      </w:pPr>
      <w:r w:rsidRPr="00A43F84">
        <w:rPr>
          <w:lang w:val="fi-FI"/>
        </w:rPr>
        <w:t>#processname: jboss</w:t>
      </w:r>
    </w:p>
    <w:p w:rsidR="00BD7984" w:rsidRPr="00FA2767" w:rsidRDefault="00BD7984" w:rsidP="00BD7984">
      <w:pPr>
        <w:rPr>
          <w:lang w:val="fi-FI"/>
        </w:rPr>
      </w:pPr>
      <w:r w:rsidRPr="00FA2767">
        <w:rPr>
          <w:lang w:val="fi-FI"/>
        </w:rPr>
        <w:t>Muuta seuraavat rivit:</w:t>
      </w:r>
    </w:p>
    <w:p w:rsidR="00BD7984" w:rsidRDefault="00BD7984" w:rsidP="00BD7984">
      <w:pPr>
        <w:pStyle w:val="Code"/>
      </w:pPr>
      <w:r>
        <w:t>JBOSS_HOME=${JBOSS_HOME:-"/opt/jboss-soa-p-5/</w:t>
      </w:r>
      <w:proofErr w:type="spellStart"/>
      <w:r>
        <w:t>jboss</w:t>
      </w:r>
      <w:proofErr w:type="spellEnd"/>
      <w:r>
        <w:t>-as"}</w:t>
      </w:r>
    </w:p>
    <w:p w:rsidR="00BD7984" w:rsidRPr="00A14EF2" w:rsidRDefault="00BD7984" w:rsidP="00BD7984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:rsidR="00BD7984" w:rsidRPr="00A14EF2" w:rsidRDefault="00BD7984" w:rsidP="00BD7984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:rsidR="00BD7984" w:rsidRPr="004971EB" w:rsidRDefault="00BD7984" w:rsidP="00BD7984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:rsidR="00BD7984" w:rsidRDefault="00BD7984" w:rsidP="00BD7984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:rsidR="00BD7984" w:rsidRPr="004971EB" w:rsidRDefault="00BD7984" w:rsidP="00BD7984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:rsidR="00BD7984" w:rsidRDefault="00BD7984" w:rsidP="00BD7984">
      <w:pPr>
        <w:rPr>
          <w:lang w:val="fi-FI"/>
        </w:rPr>
      </w:pPr>
      <w:r>
        <w:rPr>
          <w:lang w:val="fi-FI"/>
        </w:rPr>
        <w:lastRenderedPageBreak/>
        <w:t>Konfiguroinnin jälkeen lisää jboss palveluksi:</w:t>
      </w:r>
    </w:p>
    <w:p w:rsidR="00BD7984" w:rsidRPr="00BF1434" w:rsidRDefault="00BD7984" w:rsidP="00BD798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chmod</w:t>
      </w:r>
      <w:proofErr w:type="spellEnd"/>
      <w:proofErr w:type="gramEnd"/>
      <w:r w:rsidRPr="00BF1434">
        <w:t xml:space="preserve"> 755 </w:t>
      </w:r>
      <w:proofErr w:type="spellStart"/>
      <w:r w:rsidRPr="00BF1434">
        <w:t>jboss</w:t>
      </w:r>
      <w:proofErr w:type="spellEnd"/>
    </w:p>
    <w:p w:rsidR="00BD7984" w:rsidRPr="00BF1434" w:rsidRDefault="00BD7984" w:rsidP="00BD798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--add </w:t>
      </w:r>
      <w:proofErr w:type="spellStart"/>
      <w:r w:rsidRPr="00BF1434">
        <w:t>jboss</w:t>
      </w:r>
      <w:proofErr w:type="spellEnd"/>
      <w:r w:rsidRPr="00BF1434">
        <w:t xml:space="preserve"> </w:t>
      </w:r>
    </w:p>
    <w:p w:rsidR="00BD7984" w:rsidRPr="00BF1434" w:rsidRDefault="00BD7984" w:rsidP="00BD7984">
      <w:pPr>
        <w:pStyle w:val="Code"/>
      </w:pPr>
      <w:r w:rsidRPr="00BF1434">
        <w:t xml:space="preserve"># </w:t>
      </w:r>
      <w:proofErr w:type="spellStart"/>
      <w:proofErr w:type="gramStart"/>
      <w:r w:rsidRPr="00BF1434">
        <w:t>chkconfig</w:t>
      </w:r>
      <w:proofErr w:type="spellEnd"/>
      <w:proofErr w:type="gramEnd"/>
      <w:r w:rsidRPr="00BF1434">
        <w:t xml:space="preserve"> </w:t>
      </w:r>
      <w:proofErr w:type="spellStart"/>
      <w:r w:rsidRPr="00BF1434">
        <w:t>jboss</w:t>
      </w:r>
      <w:proofErr w:type="spellEnd"/>
      <w:r w:rsidRPr="00BF1434">
        <w:t xml:space="preserve"> on</w:t>
      </w:r>
    </w:p>
    <w:p w:rsidR="00AC6315" w:rsidRPr="00BD7984" w:rsidRDefault="00AC6315" w:rsidP="00135772">
      <w:pPr>
        <w:rPr>
          <w:rFonts w:cs="Arial"/>
        </w:rPr>
      </w:pPr>
    </w:p>
    <w:p w:rsidR="00B84686" w:rsidRPr="007361D8" w:rsidRDefault="00B84686" w:rsidP="002455DA">
      <w:pPr>
        <w:pStyle w:val="Otsikko1"/>
        <w:rPr>
          <w:lang w:val="en-US"/>
        </w:rPr>
      </w:pPr>
      <w:bookmarkStart w:id="12" w:name="_Toc312844960"/>
      <w:proofErr w:type="gramStart"/>
      <w:r w:rsidRPr="00FA2767">
        <w:rPr>
          <w:lang w:val="en-US"/>
        </w:rPr>
        <w:t xml:space="preserve">7 </w:t>
      </w:r>
      <w:r w:rsidR="007361D8" w:rsidRPr="00FA2767">
        <w:rPr>
          <w:lang w:val="en-US"/>
        </w:rPr>
        <w:t xml:space="preserve"> </w:t>
      </w:r>
      <w:proofErr w:type="spellStart"/>
      <w:r w:rsidRPr="007361D8">
        <w:rPr>
          <w:lang w:val="en-US"/>
        </w:rPr>
        <w:t>JBoss</w:t>
      </w:r>
      <w:proofErr w:type="spellEnd"/>
      <w:proofErr w:type="gramEnd"/>
      <w:r w:rsidRPr="007361D8">
        <w:rPr>
          <w:lang w:val="en-US"/>
        </w:rPr>
        <w:t xml:space="preserve"> Enterprise Application </w:t>
      </w:r>
      <w:r w:rsidR="00241D67">
        <w:rPr>
          <w:lang w:val="en-US"/>
        </w:rPr>
        <w:t xml:space="preserve">Platform </w:t>
      </w:r>
      <w:proofErr w:type="spellStart"/>
      <w:r w:rsidR="001B0C82">
        <w:rPr>
          <w:lang w:val="en-US"/>
        </w:rPr>
        <w:t>ja</w:t>
      </w:r>
      <w:proofErr w:type="spellEnd"/>
      <w:r w:rsidR="00241D67">
        <w:rPr>
          <w:lang w:val="en-US"/>
        </w:rPr>
        <w:t xml:space="preserve"> Web Services CXF</w:t>
      </w:r>
      <w:bookmarkEnd w:id="12"/>
    </w:p>
    <w:p w:rsidR="00B84686" w:rsidRDefault="00B84686" w:rsidP="00135772">
      <w:pPr>
        <w:rPr>
          <w:rFonts w:cs="Arial"/>
        </w:rPr>
      </w:pPr>
    </w:p>
    <w:p w:rsidR="00A43F84" w:rsidRDefault="00A43F84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Ennen JBoss EAP:n asentamista varmista, että ant on asennettu. Mikäli ei ole, asenna se:</w:t>
      </w:r>
    </w:p>
    <w:p w:rsidR="00A43F84" w:rsidRPr="00A43F84" w:rsidRDefault="00A43F84" w:rsidP="00A43F84">
      <w:pPr>
        <w:pStyle w:val="Code"/>
      </w:pPr>
      <w:r w:rsidRPr="00A43F84">
        <w:t xml:space="preserve"># </w:t>
      </w:r>
      <w:proofErr w:type="gramStart"/>
      <w:r w:rsidRPr="00A43F84">
        <w:t>yum</w:t>
      </w:r>
      <w:proofErr w:type="gramEnd"/>
      <w:r w:rsidRPr="00A43F84">
        <w:t xml:space="preserve"> install ant</w:t>
      </w:r>
    </w:p>
    <w:p w:rsidR="001957BA" w:rsidRDefault="001957BA" w:rsidP="00135772">
      <w:pPr>
        <w:rPr>
          <w:rFonts w:cs="Arial"/>
          <w:lang w:val="fi-FI"/>
        </w:rPr>
      </w:pPr>
    </w:p>
    <w:p w:rsidR="001957BA" w:rsidRDefault="001957BA" w:rsidP="001957BA">
      <w:pPr>
        <w:pStyle w:val="Otsikko2"/>
      </w:pPr>
      <w:r>
        <w:t>7.1  Asenna JBoss EAP</w:t>
      </w:r>
    </w:p>
    <w:p w:rsidR="001957BA" w:rsidRDefault="001957BA" w:rsidP="00135772">
      <w:pPr>
        <w:rPr>
          <w:rFonts w:cs="Arial"/>
          <w:lang w:val="fi-FI"/>
        </w:rPr>
      </w:pPr>
    </w:p>
    <w:p w:rsidR="00FF6F81" w:rsidRDefault="00A43F84" w:rsidP="00135772">
      <w:pPr>
        <w:rPr>
          <w:rStyle w:val="Strong"/>
          <w:b w:val="0"/>
          <w:lang w:val="fi-FI"/>
        </w:rPr>
      </w:pPr>
      <w:r w:rsidRPr="00A43F84">
        <w:rPr>
          <w:rFonts w:cs="Arial"/>
          <w:lang w:val="fi-FI"/>
        </w:rPr>
        <w:t xml:space="preserve">Pura asennuspaketti jboss-eap.5.1.1.zip hakemistoon /opt/. </w:t>
      </w:r>
      <w:r>
        <w:rPr>
          <w:rFonts w:cs="Arial"/>
          <w:lang w:val="fi-FI"/>
        </w:rPr>
        <w:t xml:space="preserve">Pura tämän jälkeen paketti </w:t>
      </w:r>
      <w:r w:rsidRPr="00A43F84">
        <w:rPr>
          <w:rStyle w:val="Strong"/>
          <w:b w:val="0"/>
          <w:lang w:val="fi-FI"/>
        </w:rPr>
        <w:t>jboss-ep-ws-cxf-5.1.1-installer.zip</w:t>
      </w:r>
      <w:r>
        <w:rPr>
          <w:rStyle w:val="Strong"/>
          <w:b w:val="0"/>
          <w:lang w:val="fi-FI"/>
        </w:rPr>
        <w:t xml:space="preserve"> hakemistoon /opt/jboss-eap-5.1/jboss-as/. Aja tämän jälkeen ant Web Services CXF asennushakemistossa:</w:t>
      </w:r>
    </w:p>
    <w:p w:rsidR="00A43F84" w:rsidRPr="00A43F84" w:rsidRDefault="00A43F84" w:rsidP="00A43F84">
      <w:pPr>
        <w:pStyle w:val="Code"/>
        <w:rPr>
          <w:lang w:val="fi-FI"/>
        </w:rPr>
      </w:pPr>
      <w:r w:rsidRPr="00A43F84">
        <w:rPr>
          <w:lang w:val="fi-FI"/>
        </w:rPr>
        <w:t># cd jbossws-cxf-installer</w:t>
      </w:r>
    </w:p>
    <w:p w:rsidR="00A43F84" w:rsidRPr="00F904DF" w:rsidRDefault="00A43F84" w:rsidP="00A43F84">
      <w:pPr>
        <w:pStyle w:val="Code"/>
        <w:rPr>
          <w:lang w:val="fi-FI"/>
        </w:rPr>
      </w:pPr>
      <w:r w:rsidRPr="00F904DF">
        <w:rPr>
          <w:lang w:val="fi-FI"/>
        </w:rPr>
        <w:t># ant</w:t>
      </w:r>
    </w:p>
    <w:p w:rsidR="00A43F84" w:rsidRDefault="00F904D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Aseta koku-käyttäjä JBoss EAP:n hakemiston omistajaksi:</w:t>
      </w:r>
    </w:p>
    <w:p w:rsidR="00F904DF" w:rsidRPr="00F904DF" w:rsidRDefault="00F904DF" w:rsidP="00F904DF">
      <w:pPr>
        <w:pStyle w:val="Code"/>
      </w:pPr>
      <w:r w:rsidRPr="00F904DF">
        <w:t xml:space="preserve"># </w:t>
      </w:r>
      <w:proofErr w:type="spellStart"/>
      <w:proofErr w:type="gramStart"/>
      <w:r w:rsidRPr="00F904DF">
        <w:t>chown</w:t>
      </w:r>
      <w:proofErr w:type="spellEnd"/>
      <w:proofErr w:type="gramEnd"/>
      <w:r w:rsidRPr="00F904DF">
        <w:t xml:space="preserve"> -R </w:t>
      </w:r>
      <w:proofErr w:type="spellStart"/>
      <w:r w:rsidRPr="00F904DF">
        <w:t>koku:koku</w:t>
      </w:r>
      <w:proofErr w:type="spellEnd"/>
      <w:r w:rsidRPr="00F904DF">
        <w:t xml:space="preserve"> /opt/jboss-eap-5.1/</w:t>
      </w:r>
    </w:p>
    <w:p w:rsidR="00F904DF" w:rsidRDefault="004B245E" w:rsidP="00135772">
      <w:pPr>
        <w:rPr>
          <w:rFonts w:cs="Arial"/>
        </w:rPr>
      </w:pPr>
      <w:proofErr w:type="spellStart"/>
      <w:r>
        <w:rPr>
          <w:rFonts w:cs="Arial"/>
        </w:rPr>
        <w:t>Kopioi</w:t>
      </w:r>
      <w:proofErr w:type="spellEnd"/>
      <w:r>
        <w:rPr>
          <w:rFonts w:cs="Arial"/>
        </w:rPr>
        <w:t xml:space="preserve"> login-</w:t>
      </w:r>
      <w:proofErr w:type="spellStart"/>
      <w:r>
        <w:rPr>
          <w:rFonts w:cs="Arial"/>
        </w:rPr>
        <w:t>konfiguraatio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SVN</w:t>
      </w:r>
      <w:proofErr w:type="gramStart"/>
      <w:r>
        <w:rPr>
          <w:rFonts w:cs="Arial"/>
        </w:rPr>
        <w:t>:stä</w:t>
      </w:r>
      <w:proofErr w:type="spellEnd"/>
      <w:proofErr w:type="gramEnd"/>
      <w:r>
        <w:rPr>
          <w:rFonts w:cs="Arial"/>
        </w:rPr>
        <w:t xml:space="preserve"> </w:t>
      </w:r>
      <w:r w:rsidRPr="004B245E">
        <w:rPr>
          <w:rFonts w:cs="Arial"/>
        </w:rPr>
        <w:t>\setup\</w:t>
      </w:r>
      <w:proofErr w:type="spellStart"/>
      <w:r w:rsidRPr="004B245E">
        <w:rPr>
          <w:rFonts w:cs="Arial"/>
        </w:rPr>
        <w:t>dev</w:t>
      </w:r>
      <w:proofErr w:type="spellEnd"/>
      <w:r w:rsidRPr="004B245E">
        <w:rPr>
          <w:rFonts w:cs="Arial"/>
        </w:rPr>
        <w:t>\</w:t>
      </w:r>
      <w:proofErr w:type="spellStart"/>
      <w:r w:rsidRPr="004B245E">
        <w:rPr>
          <w:rFonts w:cs="Arial"/>
        </w:rPr>
        <w:t>jboss-eap</w:t>
      </w:r>
      <w:proofErr w:type="spellEnd"/>
      <w:r w:rsidRPr="004B245E">
        <w:rPr>
          <w:rFonts w:cs="Arial"/>
        </w:rPr>
        <w:t>\</w:t>
      </w:r>
      <w:proofErr w:type="spellStart"/>
      <w:r w:rsidRPr="004B245E">
        <w:rPr>
          <w:rFonts w:cs="Arial"/>
        </w:rPr>
        <w:t>conf</w:t>
      </w:r>
      <w:proofErr w:type="spellEnd"/>
      <w:r>
        <w:rPr>
          <w:rFonts w:cs="Arial"/>
        </w:rPr>
        <w:t xml:space="preserve">\login-config.xml </w:t>
      </w:r>
      <w:proofErr w:type="spellStart"/>
      <w:r>
        <w:rPr>
          <w:rFonts w:cs="Arial"/>
        </w:rPr>
        <w:t>palvelimen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hakemistoon</w:t>
      </w:r>
      <w:proofErr w:type="spellEnd"/>
      <w:r>
        <w:rPr>
          <w:rFonts w:cs="Arial"/>
        </w:rPr>
        <w:t xml:space="preserve"> </w:t>
      </w:r>
      <w:r w:rsidRPr="004B245E">
        <w:rPr>
          <w:rFonts w:cs="Arial"/>
        </w:rPr>
        <w:t>/opt/jboss-eap-5.1/</w:t>
      </w:r>
      <w:proofErr w:type="spellStart"/>
      <w:r w:rsidRPr="004B245E">
        <w:rPr>
          <w:rFonts w:cs="Arial"/>
        </w:rPr>
        <w:t>jboss</w:t>
      </w:r>
      <w:proofErr w:type="spellEnd"/>
      <w:r w:rsidRPr="004B245E">
        <w:rPr>
          <w:rFonts w:cs="Arial"/>
        </w:rPr>
        <w:t>-as/server/default/</w:t>
      </w:r>
      <w:proofErr w:type="spellStart"/>
      <w:r w:rsidRPr="004B245E">
        <w:rPr>
          <w:rFonts w:cs="Arial"/>
        </w:rPr>
        <w:t>conf</w:t>
      </w:r>
      <w:proofErr w:type="spellEnd"/>
      <w:r w:rsidR="008A4754">
        <w:rPr>
          <w:rFonts w:cs="Arial"/>
        </w:rPr>
        <w:t>/</w:t>
      </w:r>
      <w:r>
        <w:rPr>
          <w:rFonts w:cs="Arial"/>
        </w:rPr>
        <w:t>.</w:t>
      </w:r>
    </w:p>
    <w:p w:rsidR="004B245E" w:rsidRDefault="00664EF3" w:rsidP="00135772">
      <w:proofErr w:type="spellStart"/>
      <w:r w:rsidRPr="00664EF3">
        <w:rPr>
          <w:rFonts w:cs="Arial"/>
        </w:rPr>
        <w:t>Kopioi</w:t>
      </w:r>
      <w:proofErr w:type="spellEnd"/>
      <w:r w:rsidRPr="00664EF3">
        <w:rPr>
          <w:rFonts w:cs="Arial"/>
        </w:rPr>
        <w:t xml:space="preserve"> </w:t>
      </w:r>
      <w:proofErr w:type="spellStart"/>
      <w:r w:rsidRPr="00664EF3">
        <w:rPr>
          <w:rFonts w:cs="Arial"/>
        </w:rPr>
        <w:t>lisäksi</w:t>
      </w:r>
      <w:proofErr w:type="spellEnd"/>
      <w:r w:rsidRPr="00664EF3">
        <w:rPr>
          <w:rFonts w:cs="Arial"/>
        </w:rPr>
        <w:t xml:space="preserve"> properties-</w:t>
      </w:r>
      <w:proofErr w:type="spellStart"/>
      <w:r w:rsidRPr="00664EF3">
        <w:rPr>
          <w:rFonts w:cs="Arial"/>
        </w:rPr>
        <w:t>tiedostot</w:t>
      </w:r>
      <w:proofErr w:type="spellEnd"/>
      <w:r w:rsidRPr="00664EF3">
        <w:rPr>
          <w:rFonts w:cs="Arial"/>
        </w:rPr>
        <w:t xml:space="preserve"> </w:t>
      </w:r>
      <w:proofErr w:type="spellStart"/>
      <w:r w:rsidRPr="00664EF3">
        <w:rPr>
          <w:rFonts w:cs="Arial"/>
        </w:rPr>
        <w:t>SVN</w:t>
      </w:r>
      <w:proofErr w:type="gramStart"/>
      <w:r w:rsidRPr="00664EF3">
        <w:rPr>
          <w:rFonts w:cs="Arial"/>
        </w:rPr>
        <w:t>:stä</w:t>
      </w:r>
      <w:proofErr w:type="spellEnd"/>
      <w:proofErr w:type="gramEnd"/>
      <w:r w:rsidRPr="00664EF3">
        <w:rPr>
          <w:rFonts w:cs="Arial"/>
        </w:rPr>
        <w:t xml:space="preserve"> </w:t>
      </w:r>
      <w:r w:rsidRPr="00664EF3">
        <w:t>setup\</w:t>
      </w:r>
      <w:proofErr w:type="spellStart"/>
      <w:r w:rsidRPr="00664EF3">
        <w:t>dev</w:t>
      </w:r>
      <w:proofErr w:type="spellEnd"/>
      <w:r w:rsidRPr="00664EF3">
        <w:t>\</w:t>
      </w:r>
      <w:proofErr w:type="spellStart"/>
      <w:r w:rsidRPr="00664EF3">
        <w:t>jboss-eap</w:t>
      </w:r>
      <w:proofErr w:type="spellEnd"/>
      <w:r w:rsidRPr="00664EF3">
        <w:t>\</w:t>
      </w:r>
      <w:proofErr w:type="spellStart"/>
      <w:r w:rsidRPr="00664EF3">
        <w:t>conf</w:t>
      </w:r>
      <w:proofErr w:type="spellEnd"/>
      <w:r w:rsidRPr="00664EF3">
        <w:t>\props\*</w:t>
      </w:r>
      <w:r w:rsidRPr="00664EF3">
        <w:t xml:space="preserve"> </w:t>
      </w:r>
      <w:proofErr w:type="spellStart"/>
      <w:r w:rsidRPr="00664EF3">
        <w:t>palvelimen</w:t>
      </w:r>
      <w:proofErr w:type="spellEnd"/>
      <w:r w:rsidRPr="00664EF3">
        <w:t xml:space="preserve"> </w:t>
      </w:r>
      <w:proofErr w:type="spellStart"/>
      <w:r w:rsidRPr="00664EF3">
        <w:t>hakemistoon</w:t>
      </w:r>
      <w:proofErr w:type="spellEnd"/>
      <w:r w:rsidRPr="00664EF3">
        <w:t xml:space="preserve"> /opt/jboss-eap-5.1/</w:t>
      </w:r>
      <w:proofErr w:type="spellStart"/>
      <w:r w:rsidRPr="00664EF3">
        <w:t>jboss</w:t>
      </w:r>
      <w:proofErr w:type="spellEnd"/>
      <w:r w:rsidRPr="00664EF3">
        <w:t>-as/server/default/</w:t>
      </w:r>
      <w:proofErr w:type="spellStart"/>
      <w:r w:rsidRPr="00664EF3">
        <w:t>conf</w:t>
      </w:r>
      <w:proofErr w:type="spellEnd"/>
      <w:r w:rsidRPr="00664EF3">
        <w:t>/props</w:t>
      </w:r>
      <w:r w:rsidR="00625A82">
        <w:t>/.</w:t>
      </w:r>
    </w:p>
    <w:p w:rsidR="001957BA" w:rsidRPr="00664EF3" w:rsidRDefault="001957BA" w:rsidP="00135772">
      <w:pPr>
        <w:rPr>
          <w:rFonts w:cs="Arial"/>
        </w:rPr>
      </w:pPr>
    </w:p>
    <w:p w:rsidR="00FF6F81" w:rsidRDefault="001957BA" w:rsidP="001957BA">
      <w:pPr>
        <w:pStyle w:val="Otsikko2"/>
      </w:pPr>
      <w:r>
        <w:t xml:space="preserve">7.2  </w:t>
      </w:r>
      <w:proofErr w:type="spellStart"/>
      <w:r>
        <w:t>Luo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EAP:n</w:t>
      </w:r>
      <w:proofErr w:type="spellEnd"/>
      <w:r>
        <w:t xml:space="preserve"> </w:t>
      </w:r>
      <w:proofErr w:type="spellStart"/>
      <w:r>
        <w:t>init-skripti</w:t>
      </w:r>
      <w:proofErr w:type="spellEnd"/>
    </w:p>
    <w:p w:rsidR="001957BA" w:rsidRDefault="001957BA" w:rsidP="00135772">
      <w:pPr>
        <w:rPr>
          <w:rFonts w:cs="Arial"/>
        </w:rPr>
      </w:pPr>
    </w:p>
    <w:p w:rsidR="00942B80" w:rsidRDefault="001B7B67" w:rsidP="00135772">
      <w:pPr>
        <w:rPr>
          <w:lang w:val="fi-FI"/>
        </w:rPr>
      </w:pPr>
      <w:r w:rsidRPr="001B7B67">
        <w:rPr>
          <w:rFonts w:cs="Arial"/>
          <w:lang w:val="fi-FI"/>
        </w:rPr>
        <w:t xml:space="preserve">Luo init-skripti käyttämällä JBoss Portalin </w:t>
      </w:r>
      <w:r>
        <w:rPr>
          <w:lang w:val="fi-FI"/>
        </w:rPr>
        <w:t>jboss_init_redhat.sh</w:t>
      </w:r>
      <w:r>
        <w:rPr>
          <w:lang w:val="fi-FI"/>
        </w:rPr>
        <w:t xml:space="preserve"> skriptiä pohjana, kuten tehtiin myös JBoss </w:t>
      </w:r>
      <w:r w:rsidR="006C491E">
        <w:rPr>
          <w:lang w:val="fi-FI"/>
        </w:rPr>
        <w:t>EPP:n kohdalla (ks. kohta 3.2).</w:t>
      </w:r>
      <w:r w:rsidR="00942B80">
        <w:rPr>
          <w:lang w:val="fi-FI"/>
        </w:rPr>
        <w:t xml:space="preserve"> Lisää tiedoston alkuun seuraavat rivit:</w:t>
      </w:r>
    </w:p>
    <w:p w:rsidR="00942B80" w:rsidRPr="00A14EF2" w:rsidRDefault="00942B80" w:rsidP="00942B80">
      <w:pPr>
        <w:pStyle w:val="Code"/>
      </w:pPr>
      <w:proofErr w:type="gramStart"/>
      <w:r w:rsidRPr="00A14EF2">
        <w:t>#!/</w:t>
      </w:r>
      <w:proofErr w:type="gramEnd"/>
      <w:r w:rsidRPr="00A14EF2">
        <w:t>bin/</w:t>
      </w:r>
      <w:proofErr w:type="spellStart"/>
      <w:r w:rsidRPr="00A14EF2">
        <w:t>sh</w:t>
      </w:r>
      <w:proofErr w:type="spellEnd"/>
    </w:p>
    <w:p w:rsidR="00942B80" w:rsidRPr="00A14EF2" w:rsidRDefault="00942B80" w:rsidP="00942B80">
      <w:pPr>
        <w:pStyle w:val="Code"/>
      </w:pPr>
      <w:r w:rsidRPr="00A14EF2">
        <w:t>#</w:t>
      </w:r>
      <w:proofErr w:type="spellStart"/>
      <w:r w:rsidRPr="00A14EF2">
        <w:t>chkconfig</w:t>
      </w:r>
      <w:proofErr w:type="spellEnd"/>
      <w:r w:rsidRPr="00A14EF2">
        <w:t>: 2345 90 10</w:t>
      </w:r>
    </w:p>
    <w:p w:rsidR="00942B80" w:rsidRPr="00A14EF2" w:rsidRDefault="00942B80" w:rsidP="00942B80">
      <w:pPr>
        <w:pStyle w:val="Code"/>
      </w:pPr>
      <w:r w:rsidRPr="00A14EF2">
        <w:lastRenderedPageBreak/>
        <w:t xml:space="preserve">#description: </w:t>
      </w:r>
      <w:proofErr w:type="spellStart"/>
      <w:r w:rsidRPr="00A14EF2">
        <w:t>JBoss</w:t>
      </w:r>
      <w:proofErr w:type="spellEnd"/>
      <w:r w:rsidRPr="00A14EF2">
        <w:t xml:space="preserve"> E</w:t>
      </w:r>
      <w:r>
        <w:t>A</w:t>
      </w:r>
      <w:r w:rsidRPr="00A14EF2">
        <w:t>P server</w:t>
      </w:r>
    </w:p>
    <w:p w:rsidR="00942B80" w:rsidRPr="00942B80" w:rsidRDefault="00942B80" w:rsidP="00942B80">
      <w:pPr>
        <w:pStyle w:val="Code"/>
      </w:pPr>
      <w:r w:rsidRPr="00942B80">
        <w:t>#</w:t>
      </w:r>
      <w:proofErr w:type="spellStart"/>
      <w:r w:rsidRPr="00942B80">
        <w:t>processname</w:t>
      </w:r>
      <w:proofErr w:type="spellEnd"/>
      <w:r w:rsidRPr="00942B80">
        <w:t xml:space="preserve">: </w:t>
      </w:r>
      <w:proofErr w:type="spellStart"/>
      <w:r w:rsidRPr="00942B80">
        <w:t>jboss</w:t>
      </w:r>
      <w:proofErr w:type="spellEnd"/>
    </w:p>
    <w:p w:rsidR="00942B80" w:rsidRPr="00942B80" w:rsidRDefault="00942B80" w:rsidP="00942B80">
      <w:proofErr w:type="spellStart"/>
      <w:r w:rsidRPr="00942B80">
        <w:t>Muuta</w:t>
      </w:r>
      <w:proofErr w:type="spellEnd"/>
      <w:r w:rsidRPr="00942B80">
        <w:t xml:space="preserve"> </w:t>
      </w:r>
      <w:proofErr w:type="spellStart"/>
      <w:r w:rsidRPr="00942B80">
        <w:t>seuraavat</w:t>
      </w:r>
      <w:proofErr w:type="spellEnd"/>
      <w:r w:rsidRPr="00942B80">
        <w:t xml:space="preserve"> </w:t>
      </w:r>
      <w:proofErr w:type="spellStart"/>
      <w:r w:rsidRPr="00942B80">
        <w:t>rivit</w:t>
      </w:r>
      <w:proofErr w:type="spellEnd"/>
      <w:r w:rsidRPr="00942B80">
        <w:t>:</w:t>
      </w:r>
    </w:p>
    <w:p w:rsidR="00942B80" w:rsidRDefault="00942B80" w:rsidP="00942B80">
      <w:pPr>
        <w:pStyle w:val="Code"/>
      </w:pPr>
      <w:r>
        <w:t>JBOSS_HOME=${JBOSS_HOME:-"/opt/jboss-eap-5.1/</w:t>
      </w:r>
      <w:proofErr w:type="spellStart"/>
      <w:r>
        <w:t>jboss</w:t>
      </w:r>
      <w:proofErr w:type="spellEnd"/>
      <w:r>
        <w:t>-as"}</w:t>
      </w:r>
    </w:p>
    <w:p w:rsidR="00942B80" w:rsidRPr="00A14EF2" w:rsidRDefault="00942B80" w:rsidP="00942B80">
      <w:pPr>
        <w:pStyle w:val="Code"/>
      </w:pPr>
      <w:r w:rsidRPr="00A14EF2">
        <w:t>JBOSS_USER=${JBOSS_USER:-"</w:t>
      </w:r>
      <w:proofErr w:type="spellStart"/>
      <w:r w:rsidRPr="00A14EF2">
        <w:t>koku</w:t>
      </w:r>
      <w:proofErr w:type="spellEnd"/>
      <w:r w:rsidRPr="00A14EF2">
        <w:t>"}</w:t>
      </w:r>
    </w:p>
    <w:p w:rsidR="00942B80" w:rsidRPr="00A14EF2" w:rsidRDefault="00942B80" w:rsidP="00942B80">
      <w:pPr>
        <w:pStyle w:val="Code"/>
      </w:pPr>
      <w:r w:rsidRPr="00A14EF2">
        <w:t>JAVAPTH=${JAVAPTH:-"/</w:t>
      </w:r>
      <w:proofErr w:type="spellStart"/>
      <w:r w:rsidRPr="00A14EF2">
        <w:t>usr</w:t>
      </w:r>
      <w:proofErr w:type="spellEnd"/>
      <w:r w:rsidRPr="00A14EF2">
        <w:t>/java/default/bin"} </w:t>
      </w:r>
    </w:p>
    <w:p w:rsidR="00942B80" w:rsidRPr="004971EB" w:rsidRDefault="00942B80" w:rsidP="00942B80">
      <w:pPr>
        <w:rPr>
          <w:lang w:val="fi-FI"/>
        </w:rPr>
      </w:pPr>
      <w:r w:rsidRPr="004971EB">
        <w:rPr>
          <w:lang w:val="fi-FI"/>
        </w:rPr>
        <w:t xml:space="preserve">Lisää bind address </w:t>
      </w:r>
      <w:r>
        <w:rPr>
          <w:lang w:val="fi-FI"/>
        </w:rPr>
        <w:t xml:space="preserve">0.0.0.0 </w:t>
      </w:r>
      <w:r w:rsidRPr="004971EB">
        <w:rPr>
          <w:lang w:val="fi-FI"/>
        </w:rPr>
        <w:t>kommenttirivin alle:</w:t>
      </w:r>
    </w:p>
    <w:p w:rsidR="00942B80" w:rsidRDefault="00942B80" w:rsidP="00942B80">
      <w:pPr>
        <w:pStyle w:val="Code"/>
      </w:pPr>
      <w:r w:rsidRPr="004971EB">
        <w:t xml:space="preserve">#if JBOSS_HOST specified, use -b to bind </w:t>
      </w:r>
      <w:proofErr w:type="spellStart"/>
      <w:r w:rsidRPr="004971EB">
        <w:t>jboss</w:t>
      </w:r>
      <w:proofErr w:type="spellEnd"/>
      <w:r w:rsidRPr="004971EB">
        <w:t xml:space="preserve"> services to that address</w:t>
      </w:r>
    </w:p>
    <w:p w:rsidR="00942B80" w:rsidRPr="004971EB" w:rsidRDefault="00942B80" w:rsidP="00942B80">
      <w:pPr>
        <w:pStyle w:val="Code"/>
        <w:rPr>
          <w:lang w:val="fi-FI"/>
        </w:rPr>
      </w:pPr>
      <w:r w:rsidRPr="004971EB">
        <w:rPr>
          <w:rFonts w:eastAsia="Times New Roman"/>
          <w:lang w:val="fi-FI"/>
        </w:rPr>
        <w:t>JBOSS_HOST=0.0.0.0</w:t>
      </w:r>
    </w:p>
    <w:p w:rsidR="00942B80" w:rsidRDefault="00942B80" w:rsidP="00942B80">
      <w:pPr>
        <w:rPr>
          <w:lang w:val="fi-FI"/>
        </w:rPr>
      </w:pPr>
      <w:r>
        <w:rPr>
          <w:lang w:val="fi-FI"/>
        </w:rPr>
        <w:t>Konfiguroinnin jälkeen lisää jboss palveluksi:</w:t>
      </w:r>
    </w:p>
    <w:p w:rsidR="00942B80" w:rsidRPr="00164A50" w:rsidRDefault="00942B80" w:rsidP="00164A50">
      <w:pPr>
        <w:pStyle w:val="Code"/>
      </w:pPr>
      <w:r w:rsidRPr="00164A50">
        <w:t xml:space="preserve"># </w:t>
      </w:r>
      <w:proofErr w:type="spellStart"/>
      <w:proofErr w:type="gramStart"/>
      <w:r w:rsidRPr="00164A50">
        <w:t>chmod</w:t>
      </w:r>
      <w:proofErr w:type="spellEnd"/>
      <w:proofErr w:type="gramEnd"/>
      <w:r w:rsidRPr="00164A50">
        <w:t xml:space="preserve"> 755 </w:t>
      </w:r>
      <w:proofErr w:type="spellStart"/>
      <w:r w:rsidRPr="00164A50">
        <w:t>jboss</w:t>
      </w:r>
      <w:proofErr w:type="spellEnd"/>
    </w:p>
    <w:p w:rsidR="00942B80" w:rsidRPr="00164A50" w:rsidRDefault="00942B80" w:rsidP="00164A50">
      <w:pPr>
        <w:pStyle w:val="Code"/>
      </w:pPr>
      <w:r w:rsidRPr="00164A50">
        <w:t xml:space="preserve"># </w:t>
      </w:r>
      <w:proofErr w:type="spellStart"/>
      <w:proofErr w:type="gramStart"/>
      <w:r w:rsidRPr="00164A50">
        <w:t>chkconfig</w:t>
      </w:r>
      <w:proofErr w:type="spellEnd"/>
      <w:proofErr w:type="gramEnd"/>
      <w:r w:rsidRPr="00164A50">
        <w:t xml:space="preserve"> --add </w:t>
      </w:r>
      <w:proofErr w:type="spellStart"/>
      <w:r w:rsidRPr="00164A50">
        <w:t>jboss</w:t>
      </w:r>
      <w:proofErr w:type="spellEnd"/>
      <w:r w:rsidRPr="00164A50">
        <w:t xml:space="preserve"> </w:t>
      </w:r>
    </w:p>
    <w:p w:rsidR="00942B80" w:rsidRPr="00164A50" w:rsidRDefault="00942B80" w:rsidP="00164A50">
      <w:pPr>
        <w:pStyle w:val="Code"/>
      </w:pPr>
      <w:r w:rsidRPr="00164A50">
        <w:t xml:space="preserve"># </w:t>
      </w:r>
      <w:proofErr w:type="spellStart"/>
      <w:proofErr w:type="gramStart"/>
      <w:r w:rsidRPr="00164A50">
        <w:t>chkconfig</w:t>
      </w:r>
      <w:proofErr w:type="spellEnd"/>
      <w:proofErr w:type="gramEnd"/>
      <w:r w:rsidRPr="00164A50">
        <w:t xml:space="preserve"> </w:t>
      </w:r>
      <w:proofErr w:type="spellStart"/>
      <w:r w:rsidRPr="00164A50">
        <w:t>jboss</w:t>
      </w:r>
      <w:proofErr w:type="spellEnd"/>
      <w:r w:rsidRPr="00164A50">
        <w:t xml:space="preserve"> on</w:t>
      </w:r>
    </w:p>
    <w:p w:rsidR="001957BA" w:rsidRPr="00942B80" w:rsidRDefault="001957BA" w:rsidP="00135772">
      <w:pPr>
        <w:rPr>
          <w:rFonts w:cs="Arial"/>
        </w:rPr>
      </w:pPr>
    </w:p>
    <w:p w:rsidR="00B84686" w:rsidRPr="000C1527" w:rsidRDefault="00B84686" w:rsidP="002455DA">
      <w:pPr>
        <w:pStyle w:val="Otsikko1"/>
      </w:pPr>
      <w:bookmarkStart w:id="13" w:name="_Toc312844961"/>
      <w:r w:rsidRPr="000C1527">
        <w:t xml:space="preserve">8 </w:t>
      </w:r>
      <w:r w:rsidR="007361D8" w:rsidRPr="000C1527">
        <w:t xml:space="preserve"> </w:t>
      </w:r>
      <w:r w:rsidRPr="000C1527">
        <w:t>MySQL</w:t>
      </w:r>
      <w:bookmarkEnd w:id="13"/>
    </w:p>
    <w:p w:rsidR="00B84686" w:rsidRDefault="00B84686" w:rsidP="00135772">
      <w:pPr>
        <w:rPr>
          <w:rFonts w:cs="Arial"/>
          <w:lang w:val="fi-FI"/>
        </w:rPr>
      </w:pPr>
    </w:p>
    <w:p w:rsidR="00FF6F81" w:rsidRDefault="0076796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Vaiheet 8.1 ja 8.2 tehdään jokaisella palvelimella.</w:t>
      </w:r>
    </w:p>
    <w:p w:rsidR="0076796F" w:rsidRDefault="0076796F" w:rsidP="00135772">
      <w:pPr>
        <w:rPr>
          <w:rFonts w:cs="Arial"/>
          <w:lang w:val="fi-FI"/>
        </w:rPr>
      </w:pPr>
    </w:p>
    <w:p w:rsidR="0076796F" w:rsidRDefault="0076796F" w:rsidP="0076796F">
      <w:pPr>
        <w:pStyle w:val="Otsikko2"/>
      </w:pPr>
      <w:r>
        <w:t>8.1  Asenna MySQL client</w:t>
      </w:r>
    </w:p>
    <w:p w:rsidR="0076796F" w:rsidRDefault="0076796F" w:rsidP="00135772">
      <w:pPr>
        <w:rPr>
          <w:rFonts w:cs="Arial"/>
          <w:lang w:val="fi-FI"/>
        </w:rPr>
      </w:pPr>
    </w:p>
    <w:p w:rsidR="00FF6F81" w:rsidRPr="0076796F" w:rsidRDefault="0076796F" w:rsidP="00135772">
      <w:pPr>
        <w:rPr>
          <w:rStyle w:val="Strong"/>
          <w:b w:val="0"/>
          <w:lang w:val="fi-FI"/>
        </w:rPr>
      </w:pPr>
      <w:r>
        <w:rPr>
          <w:rFonts w:cs="Arial"/>
          <w:lang w:val="fi-FI"/>
        </w:rPr>
        <w:t xml:space="preserve">Asenna MySQL client RPM-paketista </w:t>
      </w:r>
      <w:r w:rsidRPr="0076796F">
        <w:rPr>
          <w:rStyle w:val="Strong"/>
          <w:b w:val="0"/>
          <w:lang w:val="fi-FI"/>
        </w:rPr>
        <w:t>MySQL-client-5.5.16-1.linux2.6.x86_64.rpm</w:t>
      </w:r>
      <w:r w:rsidRPr="0076796F">
        <w:rPr>
          <w:rStyle w:val="Strong"/>
          <w:b w:val="0"/>
          <w:lang w:val="fi-FI"/>
        </w:rPr>
        <w:t xml:space="preserve"> käyttämällä yum-asennusohjelmaa:</w:t>
      </w:r>
    </w:p>
    <w:p w:rsidR="0076796F" w:rsidRDefault="0076796F" w:rsidP="0076796F">
      <w:pPr>
        <w:pStyle w:val="Code"/>
      </w:pPr>
      <w:r>
        <w:t xml:space="preserve"># </w:t>
      </w:r>
      <w:proofErr w:type="gramStart"/>
      <w:r>
        <w:t>yum</w:t>
      </w:r>
      <w:proofErr w:type="gramEnd"/>
      <w:r>
        <w:t xml:space="preserve"> </w:t>
      </w:r>
      <w:proofErr w:type="spellStart"/>
      <w:r>
        <w:t>localinstall</w:t>
      </w:r>
      <w:proofErr w:type="spellEnd"/>
      <w:r>
        <w:t xml:space="preserve"> --</w:t>
      </w:r>
      <w:proofErr w:type="spellStart"/>
      <w:r>
        <w:t>nogpgcheck</w:t>
      </w:r>
      <w:proofErr w:type="spellEnd"/>
      <w:r>
        <w:t xml:space="preserve"> MySQL-client-5.5.16-1.linux2.6.x86_64.rpm</w:t>
      </w:r>
    </w:p>
    <w:p w:rsidR="0076796F" w:rsidRDefault="0076796F" w:rsidP="00135772">
      <w:pPr>
        <w:rPr>
          <w:rFonts w:cs="Arial"/>
          <w:lang w:val="fi-FI"/>
        </w:rPr>
      </w:pPr>
      <w:r w:rsidRPr="0076796F">
        <w:rPr>
          <w:rFonts w:cs="Arial"/>
          <w:lang w:val="fi-FI"/>
        </w:rPr>
        <w:t>Jos asennuksessa tulee ongelmia, kokeile poistaa ma</w:t>
      </w:r>
      <w:r>
        <w:rPr>
          <w:rFonts w:cs="Arial"/>
          <w:lang w:val="fi-FI"/>
        </w:rPr>
        <w:t>hdollisesti jo asennettu MySQL:</w:t>
      </w:r>
    </w:p>
    <w:p w:rsidR="0076796F" w:rsidRDefault="0076796F" w:rsidP="0076796F">
      <w:pPr>
        <w:pStyle w:val="Code"/>
      </w:pPr>
      <w:r>
        <w:t xml:space="preserve"># </w:t>
      </w:r>
      <w:proofErr w:type="gramStart"/>
      <w:r>
        <w:t>yum</w:t>
      </w:r>
      <w:proofErr w:type="gramEnd"/>
      <w:r>
        <w:t xml:space="preserve"> remove </w:t>
      </w:r>
      <w:proofErr w:type="spellStart"/>
      <w:r>
        <w:t>mysql</w:t>
      </w:r>
      <w:proofErr w:type="spellEnd"/>
    </w:p>
    <w:p w:rsidR="0076796F" w:rsidRDefault="0076796F" w:rsidP="00135772">
      <w:pPr>
        <w:rPr>
          <w:rFonts w:cs="Arial"/>
          <w:lang w:val="fi-FI"/>
        </w:rPr>
      </w:pPr>
    </w:p>
    <w:p w:rsidR="00882F23" w:rsidRDefault="00882F23" w:rsidP="00882F23">
      <w:pPr>
        <w:pStyle w:val="Otsikko2"/>
      </w:pPr>
      <w:r>
        <w:t>8.2  Asenna MySQL connector</w:t>
      </w:r>
    </w:p>
    <w:p w:rsidR="00882F23" w:rsidRDefault="00882F23" w:rsidP="00135772">
      <w:pPr>
        <w:rPr>
          <w:rFonts w:cs="Arial"/>
          <w:lang w:val="fi-FI"/>
        </w:rPr>
      </w:pPr>
    </w:p>
    <w:p w:rsidR="00882F23" w:rsidRDefault="00882F23" w:rsidP="00135772">
      <w:pPr>
        <w:rPr>
          <w:rStyle w:val="Strong"/>
          <w:b w:val="0"/>
          <w:lang w:val="fi-FI"/>
        </w:rPr>
      </w:pPr>
      <w:r>
        <w:rPr>
          <w:rFonts w:cs="Arial"/>
          <w:lang w:val="fi-FI"/>
        </w:rPr>
        <w:lastRenderedPageBreak/>
        <w:t xml:space="preserve">Pura paketti </w:t>
      </w:r>
      <w:r w:rsidRPr="00882F23">
        <w:rPr>
          <w:rStyle w:val="Strong"/>
          <w:b w:val="0"/>
          <w:lang w:val="fi-FI"/>
        </w:rPr>
        <w:t>mysql-connector-java-5.1.18.tar.gz</w:t>
      </w:r>
      <w:r>
        <w:rPr>
          <w:rStyle w:val="Strong"/>
          <w:b w:val="0"/>
          <w:lang w:val="fi-FI"/>
        </w:rPr>
        <w:t xml:space="preserve"> johonkin väliaikaiseen hakemistoon. Kopioi paketista löytyvä mysql-connector-java-5.1.18-bin.jar tiedosto palvelimien </w:t>
      </w:r>
      <w:r w:rsidR="009C050B">
        <w:rPr>
          <w:rStyle w:val="Strong"/>
          <w:b w:val="0"/>
          <w:lang w:val="fi-FI"/>
        </w:rPr>
        <w:t>lib-hakemistoihin:</w:t>
      </w:r>
    </w:p>
    <w:p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1)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proofErr w:type="gram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/opt/jboss-epp-5.1/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jboss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>-as/common/lib</w:t>
      </w:r>
    </w:p>
    <w:p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2)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proofErr w:type="gram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/opt/jboss-portal-2.7.2/server/default/lib</w:t>
      </w:r>
    </w:p>
    <w:p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3)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proofErr w:type="gram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/opt/intalio-bpms-ee-6.1.</w:t>
      </w:r>
      <w:r>
        <w:rPr>
          <w:rFonts w:ascii="Courier New" w:eastAsia="Times New Roman" w:hAnsi="Courier New" w:cs="Courier New"/>
          <w:sz w:val="20"/>
          <w:szCs w:val="20"/>
        </w:rPr>
        <w:t>8</w:t>
      </w:r>
      <w:r w:rsidRPr="009C050B">
        <w:rPr>
          <w:rFonts w:ascii="Courier New" w:eastAsia="Times New Roman" w:hAnsi="Courier New" w:cs="Courier New"/>
          <w:sz w:val="20"/>
          <w:szCs w:val="20"/>
        </w:rPr>
        <w:t>-jboss-4.2.3.GA/server/default/lib</w:t>
      </w:r>
    </w:p>
    <w:p w:rsid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4)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proofErr w:type="gram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/opt/jboss-soa-p-5/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jboss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>-as/common/lib</w:t>
      </w:r>
    </w:p>
    <w:p w:rsidR="009C050B" w:rsidRPr="009C050B" w:rsidRDefault="009C050B" w:rsidP="009C0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palvelin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5)</w:t>
      </w:r>
      <w:r w:rsidRPr="009C050B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proofErr w:type="gramStart"/>
      <w:r w:rsidRPr="009C050B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proofErr w:type="gramEnd"/>
      <w:r w:rsidRPr="009C050B">
        <w:rPr>
          <w:rFonts w:ascii="Courier New" w:eastAsia="Times New Roman" w:hAnsi="Courier New" w:cs="Courier New"/>
          <w:sz w:val="20"/>
          <w:szCs w:val="20"/>
        </w:rPr>
        <w:t xml:space="preserve"> mysql-connector-java-5.1.18/mysql-connector-java-5.1.18-bin.jar /opt/jboss-eap-5.1/</w:t>
      </w:r>
      <w:proofErr w:type="spellStart"/>
      <w:r w:rsidRPr="009C050B">
        <w:rPr>
          <w:rFonts w:ascii="Courier New" w:eastAsia="Times New Roman" w:hAnsi="Courier New" w:cs="Courier New"/>
          <w:sz w:val="20"/>
          <w:szCs w:val="20"/>
        </w:rPr>
        <w:t>jboss</w:t>
      </w:r>
      <w:proofErr w:type="spellEnd"/>
      <w:r w:rsidRPr="009C050B">
        <w:rPr>
          <w:rFonts w:ascii="Courier New" w:eastAsia="Times New Roman" w:hAnsi="Courier New" w:cs="Courier New"/>
          <w:sz w:val="20"/>
          <w:szCs w:val="20"/>
        </w:rPr>
        <w:t>-as/common/lib</w:t>
      </w:r>
    </w:p>
    <w:p w:rsidR="009C050B" w:rsidRPr="009C050B" w:rsidRDefault="009C050B" w:rsidP="00135772">
      <w:pPr>
        <w:rPr>
          <w:rFonts w:cs="Arial"/>
        </w:rPr>
      </w:pPr>
    </w:p>
    <w:p w:rsidR="0076796F" w:rsidRDefault="00D33251" w:rsidP="00666787">
      <w:pPr>
        <w:pStyle w:val="Otsikko2"/>
      </w:pPr>
      <w:r>
        <w:t xml:space="preserve">8.3  </w:t>
      </w:r>
      <w:proofErr w:type="spellStart"/>
      <w:r>
        <w:t>Asenna</w:t>
      </w:r>
      <w:proofErr w:type="spellEnd"/>
      <w:r>
        <w:t xml:space="preserve"> MySQL server</w:t>
      </w:r>
    </w:p>
    <w:p w:rsidR="00D33251" w:rsidRDefault="00D33251" w:rsidP="00135772">
      <w:pPr>
        <w:rPr>
          <w:rFonts w:cs="Arial"/>
        </w:rPr>
      </w:pPr>
    </w:p>
    <w:p w:rsidR="00D33251" w:rsidRDefault="00026B71" w:rsidP="00135772">
      <w:pPr>
        <w:rPr>
          <w:rFonts w:cs="Arial"/>
          <w:lang w:val="fi-FI"/>
        </w:rPr>
      </w:pPr>
      <w:r w:rsidRPr="00026B71">
        <w:rPr>
          <w:rFonts w:cs="Arial"/>
          <w:lang w:val="fi-FI"/>
        </w:rPr>
        <w:t>Asenna MySQL server yum-asennusohjelman avul</w:t>
      </w:r>
      <w:r>
        <w:rPr>
          <w:rFonts w:cs="Arial"/>
          <w:lang w:val="fi-FI"/>
        </w:rPr>
        <w:t>la ja konfiguroi se palveluksi:</w:t>
      </w:r>
    </w:p>
    <w:p w:rsidR="00164A50" w:rsidRDefault="00164A50" w:rsidP="00164A50">
      <w:pPr>
        <w:pStyle w:val="Code"/>
      </w:pPr>
      <w:r>
        <w:t xml:space="preserve">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</w:p>
    <w:p w:rsidR="00164A50" w:rsidRDefault="00164A50" w:rsidP="00164A50">
      <w:pPr>
        <w:pStyle w:val="Code"/>
      </w:pPr>
      <w:r>
        <w:t xml:space="preserve"># </w:t>
      </w:r>
      <w:proofErr w:type="spellStart"/>
      <w:proofErr w:type="gramStart"/>
      <w:r>
        <w:t>chkconfig</w:t>
      </w:r>
      <w:proofErr w:type="spellEnd"/>
      <w:proofErr w:type="gramEnd"/>
      <w:r>
        <w:t xml:space="preserve"> </w:t>
      </w:r>
      <w:proofErr w:type="spellStart"/>
      <w:r>
        <w:t>mysqld</w:t>
      </w:r>
      <w:proofErr w:type="spellEnd"/>
      <w:r>
        <w:t xml:space="preserve"> on</w:t>
      </w:r>
    </w:p>
    <w:p w:rsidR="00164A50" w:rsidRPr="00F7780E" w:rsidRDefault="00164A50" w:rsidP="00164A50">
      <w:pPr>
        <w:pStyle w:val="Code"/>
        <w:rPr>
          <w:lang w:val="fi-FI"/>
        </w:rPr>
      </w:pPr>
      <w:r w:rsidRPr="00F7780E">
        <w:rPr>
          <w:lang w:val="fi-FI"/>
        </w:rPr>
        <w:t># service mysqld start</w:t>
      </w:r>
    </w:p>
    <w:p w:rsidR="00F34A50" w:rsidRDefault="00DE508F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Luo tietokanta palveluille. Kirjaudu MySQL:ään pääkäyttäjänä (root) ja anna seuraavat komennot:</w:t>
      </w:r>
    </w:p>
    <w:p w:rsidR="00DE508F" w:rsidRDefault="00DE508F" w:rsidP="00DE508F">
      <w:pPr>
        <w:pStyle w:val="Code"/>
      </w:pPr>
      <w:r>
        <w:t>CREATE DATABASE koku1 DEFAULT CHARACTER SET = 'utf8';</w:t>
      </w:r>
    </w:p>
    <w:p w:rsidR="00DE508F" w:rsidRDefault="00DE508F" w:rsidP="00DE508F">
      <w:pPr>
        <w:pStyle w:val="Code"/>
      </w:pPr>
      <w:r>
        <w:t>CREATE USER 'koku1'@localhost IDENTIFIED BY 'koku1';</w:t>
      </w:r>
    </w:p>
    <w:p w:rsidR="00DE508F" w:rsidRPr="00480252" w:rsidRDefault="00DE508F" w:rsidP="00DE508F">
      <w:pPr>
        <w:pStyle w:val="Code"/>
        <w:rPr>
          <w:lang w:val="fi-FI"/>
        </w:rPr>
      </w:pPr>
      <w:r>
        <w:t xml:space="preserve">GRANT ALL PRIVILEGES ON koku1.* </w:t>
      </w:r>
      <w:r w:rsidRPr="00480252">
        <w:rPr>
          <w:lang w:val="fi-FI"/>
        </w:rPr>
        <w:t>TO 'koku1'@localhost;</w:t>
      </w:r>
    </w:p>
    <w:p w:rsidR="00DE508F" w:rsidRPr="00480252" w:rsidRDefault="00480252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S</w:t>
      </w:r>
      <w:r w:rsidRPr="00480252">
        <w:rPr>
          <w:rFonts w:cs="Arial"/>
          <w:lang w:val="fi-FI"/>
        </w:rPr>
        <w:t xml:space="preserve">euraavat tietokantaskriptit </w:t>
      </w:r>
      <w:r>
        <w:rPr>
          <w:rFonts w:cs="Arial"/>
          <w:lang w:val="fi-FI"/>
        </w:rPr>
        <w:t xml:space="preserve">löytyvät SVN:stä. Suorita ne </w:t>
      </w:r>
      <w:r w:rsidRPr="00480252">
        <w:rPr>
          <w:rFonts w:cs="Arial"/>
          <w:lang w:val="fi-FI"/>
        </w:rPr>
        <w:t>järjestyksessä, jossa ne tässä esiintyvät:</w:t>
      </w:r>
    </w:p>
    <w:p w:rsidR="00480252" w:rsidRDefault="00480252" w:rsidP="00480252">
      <w:r>
        <w:t>SV</w:t>
      </w:r>
      <w:r>
        <w:t>N\services\trunk\customer\setup:</w:t>
      </w:r>
    </w:p>
    <w:p w:rsidR="00480252" w:rsidRPr="00480252" w:rsidRDefault="00480252" w:rsidP="00480252">
      <w:pPr>
        <w:pStyle w:val="ListParagraph"/>
        <w:numPr>
          <w:ilvl w:val="0"/>
          <w:numId w:val="9"/>
        </w:numPr>
        <w:rPr>
          <w:lang w:val="fi-FI"/>
        </w:rPr>
      </w:pPr>
      <w:r w:rsidRPr="00480252">
        <w:rPr>
          <w:lang w:val="fi-FI"/>
        </w:rPr>
        <w:t>customer-service-dbcreate.ddl (</w:t>
      </w:r>
      <w:r w:rsidRPr="00480252">
        <w:rPr>
          <w:lang w:val="fi-FI"/>
        </w:rPr>
        <w:t>tätä ei tarvitse suorittaa, jos tietokanta on jo luotu</w:t>
      </w:r>
      <w:r w:rsidRPr="00480252">
        <w:rPr>
          <w:lang w:val="fi-FI"/>
        </w:rPr>
        <w:t>)</w:t>
      </w:r>
    </w:p>
    <w:p w:rsidR="00480252" w:rsidRDefault="00480252" w:rsidP="00480252">
      <w:pPr>
        <w:pStyle w:val="ListParagraph"/>
        <w:numPr>
          <w:ilvl w:val="0"/>
          <w:numId w:val="9"/>
        </w:numPr>
      </w:pPr>
      <w:r>
        <w:t>customer-</w:t>
      </w:r>
      <w:proofErr w:type="spellStart"/>
      <w:r>
        <w:t>service.ddl</w:t>
      </w:r>
      <w:proofErr w:type="spellEnd"/>
    </w:p>
    <w:p w:rsidR="00480252" w:rsidRDefault="00480252" w:rsidP="00480252">
      <w:r>
        <w:t>SVN\services\trunk\</w:t>
      </w:r>
      <w:proofErr w:type="spellStart"/>
      <w:r>
        <w:t>lok</w:t>
      </w:r>
      <w:proofErr w:type="spellEnd"/>
      <w:r>
        <w:t>\setup:</w:t>
      </w:r>
    </w:p>
    <w:p w:rsidR="00480252" w:rsidRDefault="00480252" w:rsidP="00480252">
      <w:pPr>
        <w:pStyle w:val="ListParagraph"/>
        <w:numPr>
          <w:ilvl w:val="0"/>
          <w:numId w:val="10"/>
        </w:numPr>
      </w:pPr>
      <w:proofErr w:type="spellStart"/>
      <w:r>
        <w:t>lok-service.ddl</w:t>
      </w:r>
      <w:proofErr w:type="spellEnd"/>
    </w:p>
    <w:p w:rsidR="00480252" w:rsidRDefault="00480252" w:rsidP="00480252">
      <w:r>
        <w:t>SVN\services\trunk\</w:t>
      </w:r>
      <w:proofErr w:type="spellStart"/>
      <w:r>
        <w:t>kks</w:t>
      </w:r>
      <w:proofErr w:type="spellEnd"/>
      <w:r>
        <w:t>\setup:</w:t>
      </w:r>
    </w:p>
    <w:p w:rsidR="00480252" w:rsidRDefault="00480252" w:rsidP="00480252">
      <w:pPr>
        <w:pStyle w:val="ListParagraph"/>
        <w:numPr>
          <w:ilvl w:val="0"/>
          <w:numId w:val="10"/>
        </w:numPr>
      </w:pPr>
      <w:proofErr w:type="spellStart"/>
      <w:r>
        <w:t>kks-service.ddl</w:t>
      </w:r>
      <w:proofErr w:type="spellEnd"/>
    </w:p>
    <w:p w:rsidR="00480252" w:rsidRDefault="00480252" w:rsidP="00480252">
      <w:pPr>
        <w:pStyle w:val="ListParagraph"/>
        <w:numPr>
          <w:ilvl w:val="0"/>
          <w:numId w:val="10"/>
        </w:numPr>
      </w:pPr>
      <w:r>
        <w:t>create-</w:t>
      </w:r>
      <w:proofErr w:type="spellStart"/>
      <w:r>
        <w:t>tags.sql</w:t>
      </w:r>
      <w:proofErr w:type="spellEnd"/>
    </w:p>
    <w:p w:rsidR="00480252" w:rsidRDefault="00480252" w:rsidP="00480252">
      <w:pPr>
        <w:pStyle w:val="ListParagraph"/>
        <w:numPr>
          <w:ilvl w:val="0"/>
          <w:numId w:val="10"/>
        </w:numPr>
      </w:pPr>
      <w:r>
        <w:t>create-</w:t>
      </w:r>
      <w:proofErr w:type="spellStart"/>
      <w:r>
        <w:t>vasu.sql</w:t>
      </w:r>
      <w:proofErr w:type="spellEnd"/>
    </w:p>
    <w:p w:rsidR="00480252" w:rsidRPr="002A094B" w:rsidRDefault="002A094B" w:rsidP="00135772">
      <w:pPr>
        <w:pStyle w:val="ListParagraph"/>
        <w:numPr>
          <w:ilvl w:val="0"/>
          <w:numId w:val="10"/>
        </w:numPr>
        <w:rPr>
          <w:rFonts w:cs="Arial"/>
          <w:lang w:val="fi-FI"/>
        </w:rPr>
      </w:pPr>
      <w:r w:rsidRPr="002A094B">
        <w:rPr>
          <w:lang w:val="fi-FI"/>
        </w:rPr>
        <w:lastRenderedPageBreak/>
        <w:t>kaikki loput samassa hakemistossa olevista skripteistä, joiden nimi alkaa</w:t>
      </w:r>
      <w:r w:rsidR="00480252" w:rsidRPr="002A094B">
        <w:rPr>
          <w:lang w:val="fi-FI"/>
        </w:rPr>
        <w:t xml:space="preserve"> create-*</w:t>
      </w:r>
    </w:p>
    <w:p w:rsidR="00DF70E1" w:rsidRPr="00CB0D57" w:rsidRDefault="00CB0D57" w:rsidP="00135772">
      <w:pPr>
        <w:rPr>
          <w:rFonts w:cs="Arial"/>
        </w:rPr>
      </w:pPr>
      <w:proofErr w:type="spellStart"/>
      <w:r w:rsidRPr="00CB0D57">
        <w:rPr>
          <w:rFonts w:cs="Arial"/>
        </w:rPr>
        <w:t>Kopioi</w:t>
      </w:r>
      <w:proofErr w:type="spellEnd"/>
      <w:r w:rsidRPr="00CB0D57">
        <w:rPr>
          <w:rFonts w:cs="Arial"/>
        </w:rPr>
        <w:t xml:space="preserve"> </w:t>
      </w:r>
      <w:proofErr w:type="spellStart"/>
      <w:r w:rsidRPr="00CB0D57">
        <w:rPr>
          <w:rFonts w:cs="Arial"/>
        </w:rPr>
        <w:t>datasource-tiedostot</w:t>
      </w:r>
      <w:proofErr w:type="spellEnd"/>
      <w:r w:rsidRPr="00CB0D57">
        <w:rPr>
          <w:rFonts w:cs="Arial"/>
        </w:rPr>
        <w:t xml:space="preserve"> </w:t>
      </w:r>
      <w:r>
        <w:t>customer-service-ds.xml, lok-service-ds.xml</w:t>
      </w:r>
      <w:r>
        <w:t xml:space="preserve"> </w:t>
      </w:r>
      <w:proofErr w:type="spellStart"/>
      <w:proofErr w:type="gramStart"/>
      <w:r>
        <w:t>ja</w:t>
      </w:r>
      <w:proofErr w:type="spellEnd"/>
      <w:proofErr w:type="gramEnd"/>
      <w:r>
        <w:t xml:space="preserve"> kks-service-ds.xml</w:t>
      </w:r>
      <w:r>
        <w:t xml:space="preserve"> </w:t>
      </w:r>
      <w:proofErr w:type="spellStart"/>
      <w:r w:rsidRPr="00CB0D57">
        <w:rPr>
          <w:rFonts w:cs="Arial"/>
        </w:rPr>
        <w:t>hakemistoon</w:t>
      </w:r>
      <w:proofErr w:type="spellEnd"/>
      <w:r w:rsidRPr="00CB0D57">
        <w:rPr>
          <w:rFonts w:cs="Arial"/>
        </w:rPr>
        <w:t xml:space="preserve"> /opt/jboss-eap-5.1/</w:t>
      </w:r>
      <w:proofErr w:type="spellStart"/>
      <w:r w:rsidRPr="00CB0D57">
        <w:rPr>
          <w:rFonts w:cs="Arial"/>
        </w:rPr>
        <w:t>jboss</w:t>
      </w:r>
      <w:proofErr w:type="spellEnd"/>
      <w:r w:rsidRPr="00CB0D57">
        <w:rPr>
          <w:rFonts w:cs="Arial"/>
        </w:rPr>
        <w:t>-as/server/default/deploy</w:t>
      </w:r>
      <w:r>
        <w:rPr>
          <w:rFonts w:cs="Arial"/>
        </w:rPr>
        <w:t>/.</w:t>
      </w:r>
    </w:p>
    <w:p w:rsidR="00F34A50" w:rsidRDefault="00F34A50" w:rsidP="00135772">
      <w:pPr>
        <w:rPr>
          <w:rFonts w:cs="Arial"/>
        </w:rPr>
      </w:pPr>
    </w:p>
    <w:p w:rsidR="00631FE0" w:rsidRPr="00047776" w:rsidRDefault="00631FE0" w:rsidP="00135772">
      <w:pPr>
        <w:rPr>
          <w:rFonts w:cs="Arial"/>
          <w:lang w:val="fi-FI"/>
        </w:rPr>
      </w:pPr>
      <w:r w:rsidRPr="00047776">
        <w:rPr>
          <w:rFonts w:cs="Arial"/>
          <w:lang w:val="fi-FI"/>
        </w:rPr>
        <w:t>Luo s</w:t>
      </w:r>
      <w:r w:rsidR="00047776" w:rsidRPr="00047776">
        <w:rPr>
          <w:rFonts w:cs="Arial"/>
          <w:lang w:val="fi-FI"/>
        </w:rPr>
        <w:t>euraavaksi Intalion tietokanta ja korvaa komennossa [INTALIO_IP]</w:t>
      </w:r>
      <w:r w:rsidR="00047776">
        <w:rPr>
          <w:rFonts w:cs="Arial"/>
          <w:lang w:val="fi-FI"/>
        </w:rPr>
        <w:t xml:space="preserve"> Intalio-palvelimen IP-osoitteella</w:t>
      </w:r>
      <w:r w:rsidR="00047776" w:rsidRPr="00047776">
        <w:rPr>
          <w:rFonts w:cs="Arial"/>
          <w:lang w:val="fi-FI"/>
        </w:rPr>
        <w:t>:</w:t>
      </w:r>
    </w:p>
    <w:p w:rsidR="00047776" w:rsidRDefault="00047776" w:rsidP="00047776">
      <w:pPr>
        <w:pStyle w:val="Code"/>
      </w:pPr>
      <w:r>
        <w:t xml:space="preserve">CREATE DATABASE </w:t>
      </w:r>
      <w:proofErr w:type="spellStart"/>
      <w:r>
        <w:t>bpmsdb</w:t>
      </w:r>
      <w:proofErr w:type="spellEnd"/>
      <w:r>
        <w:t xml:space="preserve"> CHARACTER SET utf8 COLLATE utf8_bin;</w:t>
      </w:r>
    </w:p>
    <w:p w:rsidR="00047776" w:rsidRDefault="00047776" w:rsidP="00047776">
      <w:pPr>
        <w:pStyle w:val="Code"/>
      </w:pPr>
      <w:r>
        <w:t>GRANT ALL ON bpmsdb.* to '</w:t>
      </w:r>
      <w:proofErr w:type="spellStart"/>
      <w:r>
        <w:t>intalio</w:t>
      </w:r>
      <w:proofErr w:type="spellEnd"/>
      <w:r>
        <w:t>'@'</w:t>
      </w:r>
      <w:r>
        <w:t>[INTALIO_IP]</w:t>
      </w:r>
      <w:r>
        <w:t>' identified by '</w:t>
      </w:r>
      <w:proofErr w:type="spellStart"/>
      <w:r>
        <w:t>intalio</w:t>
      </w:r>
      <w:proofErr w:type="spellEnd"/>
      <w:r>
        <w:t>' with grant option;</w:t>
      </w:r>
    </w:p>
    <w:p w:rsidR="00047776" w:rsidRDefault="00396A13" w:rsidP="00135772">
      <w:pPr>
        <w:rPr>
          <w:lang w:val="fi-FI"/>
        </w:rPr>
      </w:pPr>
      <w:r w:rsidRPr="00396A13">
        <w:rPr>
          <w:rFonts w:cs="Arial"/>
          <w:lang w:val="fi-FI"/>
        </w:rPr>
        <w:t xml:space="preserve">Alusta tietokanta ajamalla Intalio-palvelimelta löytyvä tietokantaskripti </w:t>
      </w:r>
      <w:r w:rsidRPr="00396A13">
        <w:rPr>
          <w:lang w:val="fi-FI"/>
        </w:rPr>
        <w:t>/opt/intalio-bpms-ee-6.1.8-jboss-4.2.3.GA/databases/MySQL/BPMS.sql</w:t>
      </w:r>
      <w:r w:rsidR="005C4759">
        <w:rPr>
          <w:lang w:val="fi-FI"/>
        </w:rPr>
        <w:t>:</w:t>
      </w:r>
    </w:p>
    <w:p w:rsidR="005C4759" w:rsidRDefault="005C4759" w:rsidP="005C4759">
      <w:pPr>
        <w:pStyle w:val="Code"/>
      </w:pPr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intalio</w:t>
      </w:r>
      <w:proofErr w:type="spellEnd"/>
      <w:r>
        <w:t xml:space="preserve"> --password=</w:t>
      </w:r>
      <w:proofErr w:type="spellStart"/>
      <w:r>
        <w:t>intalio</w:t>
      </w:r>
      <w:proofErr w:type="spellEnd"/>
      <w:r>
        <w:t xml:space="preserve"> </w:t>
      </w:r>
      <w:proofErr w:type="spellStart"/>
      <w:r>
        <w:t>bpmsdb</w:t>
      </w:r>
      <w:proofErr w:type="spellEnd"/>
      <w:r>
        <w:t xml:space="preserve"> &lt; </w:t>
      </w:r>
      <w:proofErr w:type="spellStart"/>
      <w:r>
        <w:t>BPMS.sql</w:t>
      </w:r>
      <w:proofErr w:type="spellEnd"/>
    </w:p>
    <w:p w:rsidR="005C4759" w:rsidRPr="00925F4E" w:rsidRDefault="00925F4E" w:rsidP="00135772">
      <w:pPr>
        <w:rPr>
          <w:rFonts w:cs="Arial"/>
          <w:lang w:val="fi-FI"/>
        </w:rPr>
      </w:pPr>
      <w:r w:rsidRPr="00925F4E">
        <w:rPr>
          <w:rFonts w:cs="Arial"/>
          <w:lang w:val="fi-FI"/>
        </w:rPr>
        <w:t>Skriptin ajamisen jälkeen tiet</w:t>
      </w:r>
      <w:r>
        <w:rPr>
          <w:rFonts w:cs="Arial"/>
          <w:lang w:val="fi-FI"/>
        </w:rPr>
        <w:t>okannassa pitäisi olla tauluja.</w:t>
      </w:r>
    </w:p>
    <w:p w:rsidR="00B64E35" w:rsidRDefault="00B64E35" w:rsidP="00135772">
      <w:pPr>
        <w:rPr>
          <w:rFonts w:cs="Arial"/>
          <w:lang w:val="fi-FI"/>
        </w:rPr>
      </w:pPr>
    </w:p>
    <w:p w:rsidR="006101E9" w:rsidRDefault="006101E9" w:rsidP="006101E9">
      <w:pPr>
        <w:pStyle w:val="Otsikko1"/>
      </w:pPr>
      <w:r>
        <w:t>9  Portlettien ja palveluiden asentaminen palvelimiin</w:t>
      </w:r>
    </w:p>
    <w:p w:rsidR="006101E9" w:rsidRDefault="006101E9" w:rsidP="00135772">
      <w:pPr>
        <w:rPr>
          <w:rFonts w:cs="Arial"/>
          <w:lang w:val="fi-FI"/>
        </w:rPr>
      </w:pPr>
    </w:p>
    <w:p w:rsidR="006101E9" w:rsidRDefault="006101E9" w:rsidP="006101E9">
      <w:pPr>
        <w:pStyle w:val="Otsikko2"/>
      </w:pPr>
      <w:r>
        <w:t>9.1  Asenna palvelut</w:t>
      </w:r>
    </w:p>
    <w:p w:rsidR="006101E9" w:rsidRDefault="006101E9" w:rsidP="00135772">
      <w:pPr>
        <w:rPr>
          <w:rFonts w:cs="Arial"/>
          <w:lang w:val="fi-FI"/>
        </w:rPr>
      </w:pPr>
    </w:p>
    <w:p w:rsidR="006101E9" w:rsidRDefault="006101E9" w:rsidP="00135772">
      <w:pPr>
        <w:rPr>
          <w:rFonts w:cs="Arial"/>
          <w:lang w:val="fi-FI"/>
        </w:rPr>
      </w:pPr>
    </w:p>
    <w:p w:rsidR="006101E9" w:rsidRDefault="006101E9" w:rsidP="00135772">
      <w:pPr>
        <w:rPr>
          <w:rFonts w:cs="Arial"/>
          <w:lang w:val="fi-FI"/>
        </w:rPr>
      </w:pPr>
    </w:p>
    <w:p w:rsidR="006101E9" w:rsidRDefault="006101E9" w:rsidP="006101E9">
      <w:pPr>
        <w:pStyle w:val="Otsikko2"/>
      </w:pPr>
      <w:r>
        <w:t>9.2  Asenna portletit</w:t>
      </w:r>
    </w:p>
    <w:p w:rsidR="006101E9" w:rsidRDefault="006101E9" w:rsidP="006101E9"/>
    <w:p w:rsidR="006101E9" w:rsidRDefault="006101E9" w:rsidP="006101E9"/>
    <w:p w:rsidR="006101E9" w:rsidRPr="00925F4E" w:rsidRDefault="006101E9" w:rsidP="006101E9"/>
    <w:p w:rsidR="00B84686" w:rsidRDefault="006101E9" w:rsidP="002455DA">
      <w:pPr>
        <w:pStyle w:val="Otsikko1"/>
      </w:pPr>
      <w:bookmarkStart w:id="14" w:name="_Toc312844962"/>
      <w:r>
        <w:t>10</w:t>
      </w:r>
      <w:r w:rsidR="00B84686" w:rsidRPr="000C1527">
        <w:t xml:space="preserve"> </w:t>
      </w:r>
      <w:r w:rsidR="007361D8" w:rsidRPr="000C1527">
        <w:t xml:space="preserve"> </w:t>
      </w:r>
      <w:r w:rsidR="00B84686" w:rsidRPr="000C1527">
        <w:t>Sivujen lu</w:t>
      </w:r>
      <w:r w:rsidR="00B84686" w:rsidRPr="00B84686">
        <w:t xml:space="preserve">onti ja konfigurointi JBoss EPP ja </w:t>
      </w:r>
      <w:r w:rsidR="00B84686">
        <w:t>JBoss Portal palvelimiin</w:t>
      </w:r>
      <w:bookmarkEnd w:id="14"/>
    </w:p>
    <w:p w:rsidR="00B84686" w:rsidRDefault="00B84686" w:rsidP="00135772">
      <w:pPr>
        <w:rPr>
          <w:rFonts w:cs="Arial"/>
          <w:lang w:val="fi-FI"/>
        </w:rPr>
      </w:pPr>
    </w:p>
    <w:p w:rsidR="00FF6F81" w:rsidRDefault="006101E9" w:rsidP="00054619">
      <w:pPr>
        <w:pStyle w:val="Otsikko2"/>
      </w:pPr>
      <w:r>
        <w:t>10</w:t>
      </w:r>
      <w:r w:rsidR="00054619">
        <w:t>.1  Luo sivut JBoss EPP portaaliin</w:t>
      </w:r>
    </w:p>
    <w:p w:rsidR="00054619" w:rsidRDefault="00054619" w:rsidP="00135772">
      <w:pPr>
        <w:rPr>
          <w:rFonts w:cs="Arial"/>
          <w:lang w:val="fi-FI"/>
        </w:rPr>
      </w:pPr>
    </w:p>
    <w:p w:rsidR="00054619" w:rsidRDefault="001C15DA" w:rsidP="00135772">
      <w:pPr>
        <w:rPr>
          <w:rFonts w:cs="Arial"/>
          <w:lang w:val="fi-FI"/>
        </w:rPr>
      </w:pPr>
      <w:r>
        <w:rPr>
          <w:rFonts w:cs="Arial"/>
          <w:lang w:val="fi-FI"/>
        </w:rPr>
        <w:lastRenderedPageBreak/>
        <w:t xml:space="preserve">Kun portaali on asennettu kohdan 3 mukaan, se toimii osoitteessa </w:t>
      </w:r>
      <w:r>
        <w:rPr>
          <w:rFonts w:cs="Arial"/>
          <w:lang w:val="fi-FI"/>
        </w:rPr>
        <w:fldChar w:fldCharType="begin"/>
      </w:r>
      <w:r>
        <w:rPr>
          <w:rFonts w:cs="Arial"/>
          <w:lang w:val="fi-FI"/>
        </w:rPr>
        <w:instrText xml:space="preserve"> HYPERLINK "</w:instrText>
      </w:r>
      <w:r w:rsidRPr="001C15DA">
        <w:rPr>
          <w:rFonts w:cs="Arial"/>
          <w:lang w:val="fi-FI"/>
        </w:rPr>
        <w:instrText>http://&lt;palvelin&gt;:8080/portal</w:instrText>
      </w:r>
      <w:r>
        <w:rPr>
          <w:rFonts w:cs="Arial"/>
          <w:lang w:val="fi-FI"/>
        </w:rPr>
        <w:instrText xml:space="preserve">" </w:instrText>
      </w:r>
      <w:r>
        <w:rPr>
          <w:rFonts w:cs="Arial"/>
          <w:lang w:val="fi-FI"/>
        </w:rPr>
        <w:fldChar w:fldCharType="separate"/>
      </w:r>
      <w:r w:rsidRPr="00244526">
        <w:rPr>
          <w:rStyle w:val="Hyperlink"/>
          <w:rFonts w:cs="Arial"/>
          <w:lang w:val="fi-FI"/>
        </w:rPr>
        <w:t>http://&lt;palvelin&gt;:8080/portal</w:t>
      </w:r>
      <w:r>
        <w:rPr>
          <w:rFonts w:cs="Arial"/>
          <w:lang w:val="fi-FI"/>
        </w:rPr>
        <w:fldChar w:fldCharType="end"/>
      </w:r>
      <w:r>
        <w:rPr>
          <w:rFonts w:cs="Arial"/>
          <w:lang w:val="fi-FI"/>
        </w:rPr>
        <w:t xml:space="preserve">. Kirjaudu portaaliin pääkäyttäjänä oletustunnuksilla (root/gtn). </w:t>
      </w:r>
      <w:r w:rsidR="002B0892">
        <w:rPr>
          <w:rFonts w:cs="Arial"/>
          <w:lang w:val="fi-FI"/>
        </w:rPr>
        <w:t xml:space="preserve">Valitse sivun yläreunassa olevasta valikosta Group -&gt; Administration -&gt; Application registry. Valitse Portlet näkymän oikeasta yläreunasta. </w:t>
      </w:r>
      <w:r w:rsidR="00032C3F">
        <w:rPr>
          <w:rFonts w:cs="Arial"/>
          <w:lang w:val="fi-FI"/>
        </w:rPr>
        <w:t xml:space="preserve">Valitse vasemmalla olevasta listasta portlet, jonka haluat rekisteröidä ja lisää se johonkin kategoriaan (ks. avautuva näkymä kun valitset portletin). </w:t>
      </w:r>
      <w:r w:rsidR="00064E7B">
        <w:rPr>
          <w:rFonts w:cs="Arial"/>
          <w:lang w:val="fi-FI"/>
        </w:rPr>
        <w:t>Lisätessä portlettia sivulle, se löyt</w:t>
      </w:r>
      <w:r w:rsidR="00C36418">
        <w:rPr>
          <w:rFonts w:cs="Arial"/>
          <w:lang w:val="fi-FI"/>
        </w:rPr>
        <w:t>yy valitsemastasi kategoriasta.</w:t>
      </w:r>
      <w:r w:rsidR="00796EB4">
        <w:rPr>
          <w:rFonts w:cs="Arial"/>
          <w:lang w:val="fi-FI"/>
        </w:rPr>
        <w:t xml:space="preserve"> Varmista, että Message Navigation Portlet löytyy myös jostakin kategoriasta.</w:t>
      </w:r>
    </w:p>
    <w:p w:rsidR="006101E9" w:rsidRDefault="0066324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Navigoi seuraavaksi pääsivun Site -&gt; classic -&gt; Home </w:t>
      </w:r>
      <w:r w:rsidR="00CB54F5">
        <w:rPr>
          <w:rFonts w:cs="Arial"/>
          <w:lang w:val="fi-FI"/>
        </w:rPr>
        <w:t xml:space="preserve">kautta </w:t>
      </w:r>
      <w:r>
        <w:rPr>
          <w:rFonts w:cs="Arial"/>
          <w:lang w:val="fi-FI"/>
        </w:rPr>
        <w:t xml:space="preserve">valikkoon Site Editor -&gt; Add New Page. Valitse vasemmalta päätaso painamalla ”..” painiketta. </w:t>
      </w:r>
      <w:r w:rsidR="00A66371">
        <w:rPr>
          <w:rFonts w:cs="Arial"/>
          <w:lang w:val="fi-FI"/>
        </w:rPr>
        <w:t>Syötä nimet kenttiin Node Name ja Display Name, esimerkiksi ”KKS”</w:t>
      </w:r>
      <w:r w:rsidR="00905A4D">
        <w:rPr>
          <w:rFonts w:cs="Arial"/>
          <w:lang w:val="fi-FI"/>
        </w:rPr>
        <w:t xml:space="preserve"> </w:t>
      </w:r>
      <w:r w:rsidR="00424207">
        <w:rPr>
          <w:rFonts w:cs="Arial"/>
          <w:lang w:val="fi-FI"/>
        </w:rPr>
        <w:t xml:space="preserve">molempiin, ja valitse Next. </w:t>
      </w:r>
      <w:r w:rsidR="00401392">
        <w:rPr>
          <w:rFonts w:cs="Arial"/>
          <w:lang w:val="fi-FI"/>
        </w:rPr>
        <w:t xml:space="preserve">Valitse Empty Layout ja taas Next. </w:t>
      </w:r>
      <w:r w:rsidR="00D03490" w:rsidRPr="00CB54F5">
        <w:rPr>
          <w:rFonts w:cs="Arial"/>
          <w:lang w:val="fi-FI"/>
        </w:rPr>
        <w:t>Valitse Page Editor -ikkunasta Containers</w:t>
      </w:r>
      <w:r w:rsidR="00CB54F5" w:rsidRPr="00CB54F5">
        <w:rPr>
          <w:rFonts w:cs="Arial"/>
          <w:lang w:val="fi-FI"/>
        </w:rPr>
        <w:t>-välilehti</w:t>
      </w:r>
      <w:r w:rsidR="00D03490" w:rsidRPr="00CB54F5">
        <w:rPr>
          <w:rFonts w:cs="Arial"/>
          <w:lang w:val="fi-FI"/>
        </w:rPr>
        <w:t xml:space="preserve"> ja Autofit Columns Layout. Raahaa kahden sarakkeen asettelumalli </w:t>
      </w:r>
      <w:r w:rsidR="00EE2163" w:rsidRPr="00CB54F5">
        <w:rPr>
          <w:rFonts w:cs="Arial"/>
          <w:lang w:val="fi-FI"/>
        </w:rPr>
        <w:t xml:space="preserve">tyhjälle </w:t>
      </w:r>
      <w:r w:rsidR="00CB54F5">
        <w:rPr>
          <w:rFonts w:cs="Arial"/>
          <w:lang w:val="fi-FI"/>
        </w:rPr>
        <w:t>sivulle.</w:t>
      </w:r>
    </w:p>
    <w:p w:rsidR="00CB54F5" w:rsidRDefault="00CB54F5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Valitse tämän jälkeen Page Editor -ikkunasta Applications-välilehti, josta löydät portletit niille aiemmin asetetuista kategorioista. Raahaa Message Navigation Portlet vasemmanpuoleiseen sarakkeeseen ja toinen portletti oikeanpuoleiseen sarakkeeseen. </w:t>
      </w:r>
      <w:r w:rsidR="00E44DF3">
        <w:rPr>
          <w:rFonts w:cs="Arial"/>
          <w:lang w:val="fi-FI"/>
        </w:rPr>
        <w:t xml:space="preserve">Muokkaa seuraavaksi portlettien asetuksia. Valitsemalla kynä-kuvakkeen portletin päällä pääset asetusvalikkoon. </w:t>
      </w:r>
      <w:r w:rsidR="00DD128A">
        <w:rPr>
          <w:rFonts w:cs="Arial"/>
          <w:lang w:val="fi-FI"/>
        </w:rPr>
        <w:t xml:space="preserve">Valitse Portlet Setting -välilehti ja poista seuraavat valinnat: Show Info Bar, Show Portlet Mode ja Show Window State. </w:t>
      </w:r>
      <w:r w:rsidR="00CF4BE6">
        <w:rPr>
          <w:rFonts w:cs="Arial"/>
          <w:lang w:val="fi-FI"/>
        </w:rPr>
        <w:t>Valitse seuraavaksi Page Editor -ikkunasta Containers-välilehti ja avaa uudestaan portletin asetusvalikko. Nyt valikossa on eri asetukset, jotka liittyvät säiliöön. Aseta vasemmanpuoleisen säiliön (Message Navigation Portlet) leveydeksi 220 px ja oikeanpuoleisen säiliön leveydeksi 730 px.</w:t>
      </w:r>
    </w:p>
    <w:p w:rsidR="00A15F37" w:rsidRDefault="00A15F37" w:rsidP="00135772">
      <w:pPr>
        <w:rPr>
          <w:rFonts w:cs="Arial"/>
          <w:lang w:val="fi-FI"/>
        </w:rPr>
      </w:pPr>
      <w:r>
        <w:rPr>
          <w:rFonts w:cs="Arial"/>
          <w:lang w:val="fi-FI"/>
        </w:rPr>
        <w:t>Toista edellä kuvatut vaiheet jokaiselle uudelle sivulle ja portletille.</w:t>
      </w:r>
    </w:p>
    <w:p w:rsidR="004C6123" w:rsidRPr="00CB54F5" w:rsidRDefault="004C6123" w:rsidP="00135772">
      <w:pPr>
        <w:rPr>
          <w:rFonts w:cs="Arial"/>
          <w:lang w:val="fi-FI"/>
        </w:rPr>
      </w:pPr>
      <w:r>
        <w:rPr>
          <w:rFonts w:cs="Arial"/>
          <w:lang w:val="fi-FI"/>
        </w:rPr>
        <w:t xml:space="preserve">Kuntalaisportaalin teema asennetaan kopioimalla tiedosto kunpo-skin.war JBoss EPP:n hakemistoon </w:t>
      </w:r>
      <w:r w:rsidRPr="004C6123">
        <w:rPr>
          <w:rFonts w:cs="Arial"/>
          <w:lang w:val="fi-FI"/>
        </w:rPr>
        <w:t>/opt/jboss-epp-5.1/jboss-as/server/default/deploy</w:t>
      </w:r>
      <w:r>
        <w:rPr>
          <w:rFonts w:cs="Arial"/>
          <w:lang w:val="fi-FI"/>
        </w:rPr>
        <w:t>/. Tämän jälkeen teema otetaan käyttöön pääsivun yläreunasta Red Hat -logon kohdalta avautuvasta valikosta Change Skin.</w:t>
      </w:r>
      <w:r w:rsidR="00722876">
        <w:rPr>
          <w:rFonts w:cs="Arial"/>
          <w:lang w:val="fi-FI"/>
        </w:rPr>
        <w:t xml:space="preserve"> Teeman asennuspaketti löytyy SVN:stä hakemistosta </w:t>
      </w:r>
      <w:r w:rsidR="00722876" w:rsidRPr="00722876">
        <w:rPr>
          <w:rFonts w:cs="Arial"/>
          <w:lang w:val="fi-FI"/>
        </w:rPr>
        <w:t>\setup\dev\kunpo\skin</w:t>
      </w:r>
      <w:r w:rsidR="00722876">
        <w:rPr>
          <w:rFonts w:cs="Arial"/>
          <w:lang w:val="fi-FI"/>
        </w:rPr>
        <w:t>.</w:t>
      </w:r>
    </w:p>
    <w:p w:rsidR="00054619" w:rsidRPr="00CB54F5" w:rsidRDefault="00054619" w:rsidP="00135772">
      <w:pPr>
        <w:rPr>
          <w:rFonts w:cs="Arial"/>
          <w:lang w:val="fi-FI"/>
        </w:rPr>
      </w:pPr>
    </w:p>
    <w:p w:rsidR="00054619" w:rsidRDefault="006101E9" w:rsidP="00054619">
      <w:pPr>
        <w:pStyle w:val="Otsikko2"/>
      </w:pPr>
      <w:bookmarkStart w:id="15" w:name="_GoBack"/>
      <w:bookmarkEnd w:id="15"/>
      <w:r>
        <w:t>10</w:t>
      </w:r>
      <w:r w:rsidR="00054619">
        <w:t>.2  Luo sivut JBoss Portaaliin</w:t>
      </w:r>
    </w:p>
    <w:p w:rsidR="00054619" w:rsidRDefault="00054619" w:rsidP="00135772">
      <w:pPr>
        <w:rPr>
          <w:rFonts w:cs="Arial"/>
          <w:lang w:val="fi-FI"/>
        </w:rPr>
      </w:pPr>
    </w:p>
    <w:p w:rsidR="00054619" w:rsidRDefault="00054619" w:rsidP="00135772">
      <w:pPr>
        <w:rPr>
          <w:rFonts w:cs="Arial"/>
          <w:lang w:val="fi-FI"/>
        </w:rPr>
      </w:pPr>
    </w:p>
    <w:p w:rsidR="00FF6F81" w:rsidRDefault="00FF6F81" w:rsidP="00135772">
      <w:pPr>
        <w:rPr>
          <w:rFonts w:cs="Arial"/>
          <w:lang w:val="fi-FI"/>
        </w:rPr>
      </w:pPr>
    </w:p>
    <w:p w:rsidR="00B84686" w:rsidRPr="002B0892" w:rsidRDefault="00B84686" w:rsidP="002455DA">
      <w:pPr>
        <w:pStyle w:val="Otsikko1"/>
      </w:pPr>
      <w:bookmarkStart w:id="16" w:name="_Toc312844963"/>
      <w:r w:rsidRPr="002B0892">
        <w:t>1</w:t>
      </w:r>
      <w:r w:rsidR="006101E9">
        <w:t>1</w:t>
      </w:r>
      <w:r w:rsidR="007361D8" w:rsidRPr="002B0892">
        <w:t xml:space="preserve"> </w:t>
      </w:r>
      <w:r w:rsidRPr="002B0892">
        <w:t xml:space="preserve"> LDAP-hakemistopalvelin</w:t>
      </w:r>
      <w:bookmarkEnd w:id="16"/>
    </w:p>
    <w:p w:rsidR="00B84686" w:rsidRPr="002B0892" w:rsidRDefault="00B84686" w:rsidP="00135772">
      <w:pPr>
        <w:rPr>
          <w:rFonts w:cs="Arial"/>
          <w:lang w:val="fi-FI"/>
        </w:rPr>
      </w:pPr>
    </w:p>
    <w:p w:rsidR="009554D2" w:rsidRDefault="009554D2" w:rsidP="009554D2">
      <w:pPr>
        <w:pStyle w:val="NormalWeb"/>
      </w:pPr>
      <w:r w:rsidRPr="002B0892">
        <w:rPr>
          <w:lang w:val="fi-FI"/>
        </w:rPr>
        <w:t xml:space="preserve">LDAP-login configured in </w:t>
      </w:r>
      <w:r w:rsidRPr="00A66371">
        <w:rPr>
          <w:lang w:val="fi-FI"/>
        </w:rPr>
        <w:t xml:space="preserve">EPP, the following files </w:t>
      </w:r>
      <w:r>
        <w:t>changed:</w:t>
      </w:r>
    </w:p>
    <w:p w:rsidR="009554D2" w:rsidRDefault="009554D2" w:rsidP="009554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lastRenderedPageBreak/>
        <w:t>/opt/jboss-epp-5.1/jboss-as/server/default/deploy/</w:t>
      </w:r>
      <w:hyperlink r:id="rId10" w:history="1">
        <w:r>
          <w:rPr>
            <w:rStyle w:val="Hyperlink"/>
          </w:rPr>
          <w:t>gatein.ear/META-INF/gatein-jboss-beans.xml</w:t>
        </w:r>
      </w:hyperlink>
    </w:p>
    <w:p w:rsidR="009554D2" w:rsidRDefault="009554D2" w:rsidP="009554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/opt/jboss-epp-5.1/jboss-as/server/default/deploy/</w:t>
      </w:r>
      <w:hyperlink r:id="rId11" w:history="1">
        <w:r>
          <w:rPr>
            <w:rStyle w:val="Hyperlink"/>
          </w:rPr>
          <w:t>gatein.ear/02portal.war/WEB-INF/conf/organization/picketlink-idm/examples/picketlink-idm-openldap-acme-config.xml</w:t>
        </w:r>
      </w:hyperlink>
    </w:p>
    <w:p w:rsidR="009554D2" w:rsidRDefault="009554D2" w:rsidP="009554D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/opt/jboss-epp-5.1/jboss-as/server/default/deploy/</w:t>
      </w:r>
      <w:hyperlink r:id="rId12" w:history="1">
        <w:r>
          <w:rPr>
            <w:rStyle w:val="Hyperlink"/>
          </w:rPr>
          <w:t>gatein.ear/02portal.war/WEB-INF/conf/organization/idm-configuration.xml</w:t>
        </w:r>
      </w:hyperlink>
    </w:p>
    <w:p w:rsidR="009554D2" w:rsidRDefault="009554D2" w:rsidP="009554D2">
      <w:pPr>
        <w:pStyle w:val="NormalWeb"/>
      </w:pPr>
      <w:r>
        <w:t>Examples attached to the page.</w:t>
      </w:r>
    </w:p>
    <w:p w:rsidR="00B84686" w:rsidRDefault="00B84686" w:rsidP="00135772">
      <w:pPr>
        <w:rPr>
          <w:rFonts w:cs="Arial"/>
        </w:rPr>
      </w:pPr>
    </w:p>
    <w:p w:rsidR="00E01340" w:rsidRDefault="00E01340" w:rsidP="00E01340">
      <w:pPr>
        <w:pStyle w:val="NormalWeb"/>
      </w:pPr>
      <w:r>
        <w:t xml:space="preserve">LDAP-login configured in </w:t>
      </w:r>
      <w:proofErr w:type="spellStart"/>
      <w:r>
        <w:t>JBoss</w:t>
      </w:r>
      <w:proofErr w:type="spellEnd"/>
      <w:r>
        <w:t xml:space="preserve"> Portal, the following files changed:</w:t>
      </w:r>
    </w:p>
    <w:p w:rsidR="00E01340" w:rsidRDefault="00E01340" w:rsidP="00E013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/opt/jboss-portal-2.7.2/server/default/deploy/</w:t>
      </w:r>
      <w:hyperlink r:id="rId13" w:history="1">
        <w:r>
          <w:rPr>
            <w:rStyle w:val="Hyperlink"/>
          </w:rPr>
          <w:t>jboss-portal.sar/conf/identity/ldap_identity-config.xml</w:t>
        </w:r>
      </w:hyperlink>
    </w:p>
    <w:p w:rsidR="00E01340" w:rsidRDefault="00E01340" w:rsidP="00E0134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/opt/jboss-portal-2.7.2/server/default/deploy/</w:t>
      </w:r>
      <w:hyperlink r:id="rId14" w:history="1">
        <w:r>
          <w:rPr>
            <w:rStyle w:val="Hyperlink"/>
          </w:rPr>
          <w:t>jboss-portal.sar/META-INF/jboss-service.xml</w:t>
        </w:r>
      </w:hyperlink>
      <w:hyperlink r:id="rId15" w:history="1">
        <w:r>
          <w:rPr>
            <w:rStyle w:val="Hyperlink"/>
          </w:rPr>
          <w:t>ldap_identity-config.xml</w:t>
        </w:r>
      </w:hyperlink>
    </w:p>
    <w:p w:rsidR="00E01340" w:rsidRDefault="00E01340" w:rsidP="00E01340">
      <w:pPr>
        <w:pStyle w:val="NormalWeb"/>
      </w:pPr>
      <w:r>
        <w:t>Examples attached to the page.</w:t>
      </w:r>
    </w:p>
    <w:p w:rsidR="00E01340" w:rsidRPr="009554D2" w:rsidRDefault="00E01340" w:rsidP="00135772">
      <w:pPr>
        <w:rPr>
          <w:rFonts w:cs="Arial"/>
        </w:rPr>
      </w:pPr>
    </w:p>
    <w:sectPr w:rsidR="00E01340" w:rsidRPr="009554D2" w:rsidSect="00135772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925" w:rsidRDefault="00497925" w:rsidP="005717B4">
      <w:pPr>
        <w:spacing w:after="0" w:line="240" w:lineRule="auto"/>
      </w:pPr>
      <w:r>
        <w:separator/>
      </w:r>
    </w:p>
  </w:endnote>
  <w:endnote w:type="continuationSeparator" w:id="0">
    <w:p w:rsidR="00497925" w:rsidRDefault="00497925" w:rsidP="0057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925" w:rsidRDefault="00497925" w:rsidP="005717B4">
      <w:pPr>
        <w:spacing w:after="0" w:line="240" w:lineRule="auto"/>
      </w:pPr>
      <w:r>
        <w:separator/>
      </w:r>
    </w:p>
  </w:footnote>
  <w:footnote w:type="continuationSeparator" w:id="0">
    <w:p w:rsidR="00497925" w:rsidRDefault="00497925" w:rsidP="00571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67" w:rsidRDefault="005717B4" w:rsidP="005717B4">
    <w:pPr>
      <w:pStyle w:val="Header"/>
      <w:rPr>
        <w:rFonts w:cs="Arial"/>
        <w:lang w:val="fi-FI"/>
      </w:rPr>
    </w:pPr>
    <w:r w:rsidRPr="005717B4">
      <w:rPr>
        <w:rFonts w:cs="Arial"/>
        <w:lang w:val="fi-FI"/>
      </w:rPr>
      <w:t>Ixonos Oyj</w:t>
    </w:r>
    <w:r w:rsidRPr="005717B4">
      <w:rPr>
        <w:rFonts w:cs="Arial"/>
        <w:lang w:val="fi-FI"/>
      </w:rPr>
      <w:tab/>
    </w:r>
    <w:r w:rsidRPr="005717B4">
      <w:rPr>
        <w:rFonts w:cs="Arial"/>
        <w:lang w:val="fi-FI"/>
      </w:rPr>
      <w:tab/>
      <w:t>Kohti kumpp</w:t>
    </w:r>
    <w:r>
      <w:rPr>
        <w:rFonts w:cs="Arial"/>
        <w:lang w:val="fi-FI"/>
      </w:rPr>
      <w:t>anuutta -ympäristön asennusohje</w:t>
    </w:r>
  </w:p>
  <w:p w:rsidR="005717B4" w:rsidRDefault="00FA2767" w:rsidP="005717B4">
    <w:pPr>
      <w:pStyle w:val="Header"/>
      <w:rPr>
        <w:rFonts w:cs="Arial"/>
        <w:lang w:val="fi-FI"/>
      </w:rPr>
    </w:pPr>
    <w:r>
      <w:rPr>
        <w:rFonts w:cs="Arial"/>
        <w:lang w:val="fi-FI"/>
      </w:rPr>
      <w:tab/>
    </w:r>
    <w:r>
      <w:rPr>
        <w:rFonts w:cs="Arial"/>
        <w:lang w:val="fi-FI"/>
      </w:rPr>
      <w:tab/>
    </w:r>
    <w:r w:rsidR="005717B4">
      <w:rPr>
        <w:rFonts w:cs="Arial"/>
        <w:lang w:val="fi-FI"/>
      </w:rPr>
      <w:t>versio 0.1</w:t>
    </w:r>
    <w:r>
      <w:rPr>
        <w:rFonts w:cs="Arial"/>
        <w:lang w:val="fi-FI"/>
      </w:rPr>
      <w:t xml:space="preserve"> (luonnos)</w:t>
    </w:r>
  </w:p>
  <w:p w:rsidR="00D52016" w:rsidRPr="005717B4" w:rsidRDefault="00D52016" w:rsidP="005717B4">
    <w:pPr>
      <w:pStyle w:val="Header"/>
      <w:rPr>
        <w:rFonts w:cs="Arial"/>
        <w:lang w:val="fi-F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712FC"/>
    <w:multiLevelType w:val="hybridMultilevel"/>
    <w:tmpl w:val="14CA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B4783"/>
    <w:multiLevelType w:val="hybridMultilevel"/>
    <w:tmpl w:val="88AA6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F28D6"/>
    <w:multiLevelType w:val="multilevel"/>
    <w:tmpl w:val="B444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67001A"/>
    <w:multiLevelType w:val="multilevel"/>
    <w:tmpl w:val="1FFE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EF749C"/>
    <w:multiLevelType w:val="hybridMultilevel"/>
    <w:tmpl w:val="6E14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35E14"/>
    <w:multiLevelType w:val="hybridMultilevel"/>
    <w:tmpl w:val="7CF08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25A5FA3"/>
    <w:multiLevelType w:val="hybridMultilevel"/>
    <w:tmpl w:val="71D4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E62D4"/>
    <w:multiLevelType w:val="multilevel"/>
    <w:tmpl w:val="74DC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E02314"/>
    <w:multiLevelType w:val="hybridMultilevel"/>
    <w:tmpl w:val="4DFE5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17B73"/>
    <w:multiLevelType w:val="multilevel"/>
    <w:tmpl w:val="864A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6A"/>
    <w:rsid w:val="000133CE"/>
    <w:rsid w:val="000253C0"/>
    <w:rsid w:val="00026B71"/>
    <w:rsid w:val="00032C3F"/>
    <w:rsid w:val="0004262D"/>
    <w:rsid w:val="00047776"/>
    <w:rsid w:val="00054619"/>
    <w:rsid w:val="00064E7B"/>
    <w:rsid w:val="0007582D"/>
    <w:rsid w:val="00094466"/>
    <w:rsid w:val="000A4685"/>
    <w:rsid w:val="000C1527"/>
    <w:rsid w:val="000C54CA"/>
    <w:rsid w:val="000D40F5"/>
    <w:rsid w:val="000F71E1"/>
    <w:rsid w:val="001256B3"/>
    <w:rsid w:val="00135772"/>
    <w:rsid w:val="00164A50"/>
    <w:rsid w:val="001678B3"/>
    <w:rsid w:val="001715FB"/>
    <w:rsid w:val="0017164E"/>
    <w:rsid w:val="001957BA"/>
    <w:rsid w:val="001B0C82"/>
    <w:rsid w:val="001B7B67"/>
    <w:rsid w:val="001C15DA"/>
    <w:rsid w:val="001D2275"/>
    <w:rsid w:val="001F49D3"/>
    <w:rsid w:val="00200B38"/>
    <w:rsid w:val="002250FB"/>
    <w:rsid w:val="00241D67"/>
    <w:rsid w:val="002455DA"/>
    <w:rsid w:val="002709EA"/>
    <w:rsid w:val="002A094B"/>
    <w:rsid w:val="002A7DC6"/>
    <w:rsid w:val="002B07BD"/>
    <w:rsid w:val="002B0892"/>
    <w:rsid w:val="002B52EE"/>
    <w:rsid w:val="002C2F77"/>
    <w:rsid w:val="002D3916"/>
    <w:rsid w:val="002E1C94"/>
    <w:rsid w:val="002F1AFE"/>
    <w:rsid w:val="0032359E"/>
    <w:rsid w:val="003263BD"/>
    <w:rsid w:val="0033728F"/>
    <w:rsid w:val="003506CC"/>
    <w:rsid w:val="003624F1"/>
    <w:rsid w:val="00396A13"/>
    <w:rsid w:val="003A0EF3"/>
    <w:rsid w:val="003D1D45"/>
    <w:rsid w:val="00401392"/>
    <w:rsid w:val="0042163C"/>
    <w:rsid w:val="00424207"/>
    <w:rsid w:val="00464246"/>
    <w:rsid w:val="00480252"/>
    <w:rsid w:val="004971EB"/>
    <w:rsid w:val="00497925"/>
    <w:rsid w:val="004B245E"/>
    <w:rsid w:val="004B7784"/>
    <w:rsid w:val="004B7C0E"/>
    <w:rsid w:val="004C6123"/>
    <w:rsid w:val="004D61EE"/>
    <w:rsid w:val="004E409B"/>
    <w:rsid w:val="0050567B"/>
    <w:rsid w:val="00560009"/>
    <w:rsid w:val="00565FC1"/>
    <w:rsid w:val="005717B4"/>
    <w:rsid w:val="005746C4"/>
    <w:rsid w:val="005957E2"/>
    <w:rsid w:val="005C4759"/>
    <w:rsid w:val="005F3085"/>
    <w:rsid w:val="005F754F"/>
    <w:rsid w:val="006101E9"/>
    <w:rsid w:val="0061401F"/>
    <w:rsid w:val="006152D8"/>
    <w:rsid w:val="006217F6"/>
    <w:rsid w:val="00625A82"/>
    <w:rsid w:val="00626329"/>
    <w:rsid w:val="00631FE0"/>
    <w:rsid w:val="00663247"/>
    <w:rsid w:val="00664EF3"/>
    <w:rsid w:val="00666787"/>
    <w:rsid w:val="00674BBE"/>
    <w:rsid w:val="006B65DA"/>
    <w:rsid w:val="006C491E"/>
    <w:rsid w:val="006F7E06"/>
    <w:rsid w:val="00701783"/>
    <w:rsid w:val="00713E80"/>
    <w:rsid w:val="00722876"/>
    <w:rsid w:val="007361D8"/>
    <w:rsid w:val="00742F2A"/>
    <w:rsid w:val="007434AC"/>
    <w:rsid w:val="00744FB1"/>
    <w:rsid w:val="007623C5"/>
    <w:rsid w:val="0076796F"/>
    <w:rsid w:val="00796EB4"/>
    <w:rsid w:val="007B43F6"/>
    <w:rsid w:val="007C3B63"/>
    <w:rsid w:val="007C781A"/>
    <w:rsid w:val="007D2EF3"/>
    <w:rsid w:val="007F70B4"/>
    <w:rsid w:val="008156F2"/>
    <w:rsid w:val="008160BC"/>
    <w:rsid w:val="008447F0"/>
    <w:rsid w:val="0087585E"/>
    <w:rsid w:val="00880BF2"/>
    <w:rsid w:val="00882F23"/>
    <w:rsid w:val="00896BBE"/>
    <w:rsid w:val="008A4754"/>
    <w:rsid w:val="008B54E9"/>
    <w:rsid w:val="00905A4D"/>
    <w:rsid w:val="00913AB9"/>
    <w:rsid w:val="00914BB7"/>
    <w:rsid w:val="00925F4E"/>
    <w:rsid w:val="009277A6"/>
    <w:rsid w:val="00942B80"/>
    <w:rsid w:val="009554D2"/>
    <w:rsid w:val="00966C29"/>
    <w:rsid w:val="009A3A0D"/>
    <w:rsid w:val="009C050B"/>
    <w:rsid w:val="009C0EE6"/>
    <w:rsid w:val="009E5CEB"/>
    <w:rsid w:val="00A03764"/>
    <w:rsid w:val="00A14EF2"/>
    <w:rsid w:val="00A15F37"/>
    <w:rsid w:val="00A43F84"/>
    <w:rsid w:val="00A573DD"/>
    <w:rsid w:val="00A66371"/>
    <w:rsid w:val="00A86EA5"/>
    <w:rsid w:val="00A91478"/>
    <w:rsid w:val="00AC18A4"/>
    <w:rsid w:val="00AC6315"/>
    <w:rsid w:val="00AD762C"/>
    <w:rsid w:val="00B006AB"/>
    <w:rsid w:val="00B26ED0"/>
    <w:rsid w:val="00B60310"/>
    <w:rsid w:val="00B64E35"/>
    <w:rsid w:val="00B84686"/>
    <w:rsid w:val="00BA388D"/>
    <w:rsid w:val="00BB1901"/>
    <w:rsid w:val="00BB4B9B"/>
    <w:rsid w:val="00BC5188"/>
    <w:rsid w:val="00BD7984"/>
    <w:rsid w:val="00BF1434"/>
    <w:rsid w:val="00BF61CF"/>
    <w:rsid w:val="00C1216A"/>
    <w:rsid w:val="00C1673E"/>
    <w:rsid w:val="00C36418"/>
    <w:rsid w:val="00C50DF7"/>
    <w:rsid w:val="00C622AC"/>
    <w:rsid w:val="00C63747"/>
    <w:rsid w:val="00C66B2E"/>
    <w:rsid w:val="00C74A90"/>
    <w:rsid w:val="00CB0D57"/>
    <w:rsid w:val="00CB54F5"/>
    <w:rsid w:val="00CC4181"/>
    <w:rsid w:val="00CF4BE6"/>
    <w:rsid w:val="00D03490"/>
    <w:rsid w:val="00D16AF6"/>
    <w:rsid w:val="00D33251"/>
    <w:rsid w:val="00D47B24"/>
    <w:rsid w:val="00D52016"/>
    <w:rsid w:val="00D52A8B"/>
    <w:rsid w:val="00D53ADD"/>
    <w:rsid w:val="00D65BAE"/>
    <w:rsid w:val="00D83D8F"/>
    <w:rsid w:val="00D84B5F"/>
    <w:rsid w:val="00DA3CD8"/>
    <w:rsid w:val="00DB2167"/>
    <w:rsid w:val="00DC02A4"/>
    <w:rsid w:val="00DC7709"/>
    <w:rsid w:val="00DD128A"/>
    <w:rsid w:val="00DE508F"/>
    <w:rsid w:val="00DF44BA"/>
    <w:rsid w:val="00DF70E1"/>
    <w:rsid w:val="00E01340"/>
    <w:rsid w:val="00E01CA0"/>
    <w:rsid w:val="00E0212D"/>
    <w:rsid w:val="00E20F8A"/>
    <w:rsid w:val="00E3726F"/>
    <w:rsid w:val="00E44DF3"/>
    <w:rsid w:val="00E5364A"/>
    <w:rsid w:val="00E74A53"/>
    <w:rsid w:val="00E82632"/>
    <w:rsid w:val="00E86CA3"/>
    <w:rsid w:val="00E92CAD"/>
    <w:rsid w:val="00ED04A1"/>
    <w:rsid w:val="00EE2163"/>
    <w:rsid w:val="00EE35E8"/>
    <w:rsid w:val="00EF1631"/>
    <w:rsid w:val="00F17E80"/>
    <w:rsid w:val="00F34A50"/>
    <w:rsid w:val="00F34F9F"/>
    <w:rsid w:val="00F7058A"/>
    <w:rsid w:val="00F7780E"/>
    <w:rsid w:val="00F904DF"/>
    <w:rsid w:val="00F925BF"/>
    <w:rsid w:val="00FA2767"/>
    <w:rsid w:val="00FC7067"/>
    <w:rsid w:val="00FD6A6E"/>
    <w:rsid w:val="00FE32D0"/>
    <w:rsid w:val="00FE5D3F"/>
    <w:rsid w:val="00FF6AF3"/>
    <w:rsid w:val="00FF6D20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4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">
    <w:name w:val="Otsikko 1"/>
    <w:basedOn w:val="Heading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Heading1Char"/>
    <w:link w:val="Otsikko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">
    <w:name w:val="Hyperlink"/>
    <w:basedOn w:val="DefaultParagraphFont"/>
    <w:uiPriority w:val="99"/>
    <w:unhideWhenUsed/>
    <w:rsid w:val="00744F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B4"/>
  </w:style>
  <w:style w:type="paragraph" w:styleId="Footer">
    <w:name w:val="footer"/>
    <w:basedOn w:val="Normal"/>
    <w:link w:val="Foot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B4"/>
  </w:style>
  <w:style w:type="paragraph" w:styleId="ListParagraph">
    <w:name w:val="List Paragraph"/>
    <w:basedOn w:val="Normal"/>
    <w:uiPriority w:val="34"/>
    <w:qFormat/>
    <w:rsid w:val="00A57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">
    <w:name w:val="Otsikko 2"/>
    <w:basedOn w:val="Heading2"/>
    <w:link w:val="Otsikko2Char"/>
    <w:qFormat/>
    <w:rsid w:val="00FD6A6E"/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l"/>
    <w:link w:val="NormaalitekstiChar"/>
    <w:rsid w:val="00F7058A"/>
  </w:style>
  <w:style w:type="character" w:customStyle="1" w:styleId="Otsikko2Char">
    <w:name w:val="Otsikko 2 Char"/>
    <w:basedOn w:val="Heading2Char"/>
    <w:link w:val="Otsikko2"/>
    <w:rsid w:val="00FD6A6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DefaultParagraphFont"/>
    <w:link w:val="Normaaliteksti"/>
    <w:rsid w:val="00F7058A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8B54E9"/>
    <w:rPr>
      <w:b/>
      <w:bCs/>
    </w:rPr>
  </w:style>
  <w:style w:type="character" w:styleId="BookTitle">
    <w:name w:val="Book Title"/>
    <w:basedOn w:val="DefaultParagraphFont"/>
    <w:uiPriority w:val="33"/>
    <w:qFormat/>
    <w:rsid w:val="008B54E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8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6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46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468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6"/>
    <w:rPr>
      <w:rFonts w:ascii="Tahoma" w:hAnsi="Tahoma" w:cs="Tahoma"/>
      <w:sz w:val="16"/>
      <w:szCs w:val="16"/>
    </w:rPr>
  </w:style>
  <w:style w:type="paragraph" w:customStyle="1" w:styleId="Otsikko1">
    <w:name w:val="Otsikko 1"/>
    <w:basedOn w:val="Heading1"/>
    <w:link w:val="Otsikko1Char"/>
    <w:qFormat/>
    <w:rsid w:val="00744FB1"/>
    <w:rPr>
      <w:rFonts w:ascii="Arial" w:hAnsi="Arial"/>
      <w:color w:val="auto"/>
      <w:sz w:val="24"/>
      <w:lang w:val="fi-FI"/>
    </w:rPr>
  </w:style>
  <w:style w:type="paragraph" w:styleId="TOC1">
    <w:name w:val="toc 1"/>
    <w:basedOn w:val="Normal"/>
    <w:next w:val="Normal"/>
    <w:autoRedefine/>
    <w:uiPriority w:val="39"/>
    <w:unhideWhenUsed/>
    <w:rsid w:val="00744FB1"/>
    <w:pPr>
      <w:spacing w:after="100"/>
    </w:pPr>
  </w:style>
  <w:style w:type="character" w:customStyle="1" w:styleId="Otsikko1Char">
    <w:name w:val="Otsikko 1 Char"/>
    <w:basedOn w:val="Heading1Char"/>
    <w:link w:val="Otsikko1"/>
    <w:rsid w:val="00744FB1"/>
    <w:rPr>
      <w:rFonts w:ascii="Arial" w:eastAsiaTheme="majorEastAsia" w:hAnsi="Arial" w:cstheme="majorBidi"/>
      <w:b/>
      <w:bCs/>
      <w:color w:val="365F91" w:themeColor="accent1" w:themeShade="BF"/>
      <w:sz w:val="24"/>
      <w:szCs w:val="28"/>
      <w:lang w:val="fi-FI"/>
    </w:rPr>
  </w:style>
  <w:style w:type="character" w:styleId="Hyperlink">
    <w:name w:val="Hyperlink"/>
    <w:basedOn w:val="DefaultParagraphFont"/>
    <w:uiPriority w:val="99"/>
    <w:unhideWhenUsed/>
    <w:rsid w:val="00744FB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B4"/>
  </w:style>
  <w:style w:type="paragraph" w:styleId="Footer">
    <w:name w:val="footer"/>
    <w:basedOn w:val="Normal"/>
    <w:link w:val="FooterChar"/>
    <w:uiPriority w:val="99"/>
    <w:unhideWhenUsed/>
    <w:rsid w:val="0057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B4"/>
  </w:style>
  <w:style w:type="paragraph" w:styleId="ListParagraph">
    <w:name w:val="List Paragraph"/>
    <w:basedOn w:val="Normal"/>
    <w:uiPriority w:val="34"/>
    <w:qFormat/>
    <w:rsid w:val="00A573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F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1F49D3"/>
    <w:rPr>
      <w:rFonts w:ascii="Courier New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D6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deChar">
    <w:name w:val="Code Char"/>
    <w:basedOn w:val="DefaultParagraphFont"/>
    <w:link w:val="Code"/>
    <w:rsid w:val="001F49D3"/>
    <w:rPr>
      <w:rFonts w:ascii="Courier New" w:hAnsi="Courier New" w:cs="Courier New"/>
      <w:sz w:val="20"/>
      <w:szCs w:val="20"/>
    </w:rPr>
  </w:style>
  <w:style w:type="paragraph" w:customStyle="1" w:styleId="Otsikko2">
    <w:name w:val="Otsikko 2"/>
    <w:basedOn w:val="Heading2"/>
    <w:link w:val="Otsikko2Char"/>
    <w:qFormat/>
    <w:rsid w:val="00FD6A6E"/>
    <w:rPr>
      <w:rFonts w:ascii="Arial" w:hAnsi="Arial"/>
      <w:color w:val="auto"/>
      <w:sz w:val="22"/>
      <w:lang w:val="fi-FI"/>
    </w:rPr>
  </w:style>
  <w:style w:type="paragraph" w:customStyle="1" w:styleId="Normaaliteksti">
    <w:name w:val="Normaali teksti"/>
    <w:basedOn w:val="Normal"/>
    <w:link w:val="NormaalitekstiChar"/>
    <w:rsid w:val="00F7058A"/>
  </w:style>
  <w:style w:type="character" w:customStyle="1" w:styleId="Otsikko2Char">
    <w:name w:val="Otsikko 2 Char"/>
    <w:basedOn w:val="Heading2Char"/>
    <w:link w:val="Otsikko2"/>
    <w:rsid w:val="00FD6A6E"/>
    <w:rPr>
      <w:rFonts w:ascii="Arial" w:eastAsiaTheme="majorEastAsia" w:hAnsi="Arial" w:cstheme="majorBidi"/>
      <w:b/>
      <w:bCs/>
      <w:color w:val="4F81BD" w:themeColor="accent1"/>
      <w:sz w:val="26"/>
      <w:szCs w:val="26"/>
      <w:lang w:val="fi-FI"/>
    </w:rPr>
  </w:style>
  <w:style w:type="paragraph" w:styleId="TOC2">
    <w:name w:val="toc 2"/>
    <w:basedOn w:val="Normal"/>
    <w:next w:val="Normal"/>
    <w:autoRedefine/>
    <w:uiPriority w:val="39"/>
    <w:unhideWhenUsed/>
    <w:rsid w:val="00BA388D"/>
    <w:pPr>
      <w:spacing w:after="100"/>
      <w:ind w:left="220"/>
    </w:pPr>
  </w:style>
  <w:style w:type="character" w:customStyle="1" w:styleId="NormaalitekstiChar">
    <w:name w:val="Normaali teksti Char"/>
    <w:basedOn w:val="DefaultParagraphFont"/>
    <w:link w:val="Normaaliteksti"/>
    <w:rsid w:val="00F7058A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8B54E9"/>
    <w:rPr>
      <w:b/>
      <w:bCs/>
    </w:rPr>
  </w:style>
  <w:style w:type="character" w:styleId="BookTitle">
    <w:name w:val="Book Title"/>
    <w:basedOn w:val="DefaultParagraphFont"/>
    <w:uiPriority w:val="33"/>
    <w:qFormat/>
    <w:rsid w:val="008B54E9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95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rtner.ixonos.com/conf/identity/,DanaInfo=.ajcqvwDvvz2kwL5o6+ldap_identity-config.x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artner.ixonos.com/02portal.war/WEB-INF/conf/organization/,DanaInfo=.agbvhmsFli0+idm-configuration.x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artner.ixonos.com/02portal.war/WEB-INF/conf/organization/picketlink-idm/examples/,DanaInfo=.agbvhmsFli0+picketlink-idm-openldap-acme-config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klext-confluence.ixonos.local/download/attachments/36700367/ldap_identity-config.xml?version=1&amp;modificationDate=1324473569767" TargetMode="External"/><Relationship Id="rId10" Type="http://schemas.openxmlformats.org/officeDocument/2006/relationships/hyperlink" Target="https://partner.ixonos.com/META-INF/,DanaInfo=.agbvhmsFli0+gatein-jboss-beans.x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partner.ixonos.com/META-INF/,DanaInfo=.ajcqvwDvvz2kwL5o6+jboss-servic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E9E83-88B3-4323-AD45-519BB1B43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18</Pages>
  <Words>3219</Words>
  <Characters>18351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Ixonos Plc</Company>
  <LinksUpToDate>false</LinksUpToDate>
  <CharactersWithSpaces>21527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Hurula Mikko</dc:creator>
  <cp:lastModifiedBy>Hurula Mikko</cp:lastModifiedBy>
  <cp:revision>193</cp:revision>
  <dcterms:created xsi:type="dcterms:W3CDTF">2011-12-27T09:47:00Z</dcterms:created>
  <dcterms:modified xsi:type="dcterms:W3CDTF">2011-12-29T14:37:00Z</dcterms:modified>
</cp:coreProperties>
</file>